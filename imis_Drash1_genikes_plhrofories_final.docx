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pdf" ContentType="application/pdf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5367" w:rsidRPr="00440BD5" w:rsidRDefault="00245367" w:rsidP="000D4207">
      <w:pPr>
        <w:spacing w:after="0" w:line="360" w:lineRule="auto"/>
        <w:jc w:val="center"/>
        <w:rPr>
          <w:rFonts w:cstheme="minorHAnsi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2377"/>
        <w:gridCol w:w="6139"/>
      </w:tblGrid>
      <w:tr w:rsidR="00245367" w:rsidRPr="005C7E89">
        <w:tc>
          <w:tcPr>
            <w:tcW w:w="2377" w:type="dxa"/>
            <w:shd w:val="clear" w:color="auto" w:fill="auto"/>
          </w:tcPr>
          <w:p w:rsidR="00245367" w:rsidRPr="005C7E89" w:rsidRDefault="006567DB" w:rsidP="000D4207">
            <w:pPr>
              <w:snapToGrid w:val="0"/>
              <w:spacing w:after="0" w:line="360" w:lineRule="auto"/>
              <w:jc w:val="center"/>
              <w:rPr>
                <w:rFonts w:cstheme="minorHAnsi"/>
              </w:rPr>
            </w:pPr>
            <w:r w:rsidRPr="005C7E89"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372235" cy="980440"/>
                  <wp:effectExtent l="19050" t="0" r="0" b="0"/>
                  <wp:docPr id="1" name="Picture 0" descr="imis_logo_new_ver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s_logo_new_vertica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9" w:type="dxa"/>
            <w:shd w:val="clear" w:color="auto" w:fill="auto"/>
          </w:tcPr>
          <w:p w:rsidR="006567DB" w:rsidRPr="005C7E89" w:rsidRDefault="00245367" w:rsidP="000D4207">
            <w:pPr>
              <w:spacing w:after="0" w:line="360" w:lineRule="auto"/>
              <w:jc w:val="center"/>
              <w:rPr>
                <w:rFonts w:cstheme="minorHAnsi"/>
                <w:b/>
                <w:color w:val="666699"/>
                <w:sz w:val="28"/>
                <w:szCs w:val="28"/>
              </w:rPr>
            </w:pPr>
            <w:r w:rsidRPr="005C7E89">
              <w:rPr>
                <w:rFonts w:cstheme="minorHAnsi"/>
                <w:b/>
                <w:color w:val="666699"/>
                <w:sz w:val="28"/>
                <w:szCs w:val="28"/>
              </w:rPr>
              <w:t xml:space="preserve">Ινστιτούτο Πληροφοριακών </w:t>
            </w:r>
          </w:p>
          <w:p w:rsidR="00245367" w:rsidRPr="005C7E89" w:rsidRDefault="00245367" w:rsidP="006567DB">
            <w:pPr>
              <w:spacing w:after="0" w:line="360" w:lineRule="auto"/>
              <w:jc w:val="center"/>
              <w:rPr>
                <w:rFonts w:cstheme="minorHAnsi"/>
                <w:b/>
                <w:color w:val="666699"/>
                <w:sz w:val="28"/>
                <w:szCs w:val="28"/>
              </w:rPr>
            </w:pPr>
            <w:r w:rsidRPr="005C7E89">
              <w:rPr>
                <w:rFonts w:cstheme="minorHAnsi"/>
                <w:b/>
                <w:color w:val="666699"/>
                <w:sz w:val="28"/>
                <w:szCs w:val="28"/>
              </w:rPr>
              <w:t>Συστημάτων</w:t>
            </w:r>
            <w:r w:rsidR="006567DB" w:rsidRPr="005C7E89">
              <w:rPr>
                <w:rFonts w:cstheme="minorHAnsi"/>
                <w:b/>
                <w:color w:val="666699"/>
                <w:sz w:val="28"/>
                <w:szCs w:val="28"/>
              </w:rPr>
              <w:t xml:space="preserve"> (Ι.Π.ΣΥ</w:t>
            </w:r>
            <w:r w:rsidRPr="005C7E89">
              <w:rPr>
                <w:rFonts w:cstheme="minorHAnsi"/>
                <w:b/>
                <w:color w:val="666699"/>
                <w:sz w:val="28"/>
                <w:szCs w:val="28"/>
              </w:rPr>
              <w:t>)</w:t>
            </w:r>
          </w:p>
        </w:tc>
      </w:tr>
    </w:tbl>
    <w:p w:rsidR="00245367" w:rsidRPr="005C7E89" w:rsidRDefault="00610EAF" w:rsidP="000D4207">
      <w:pPr>
        <w:spacing w:after="0" w:line="360" w:lineRule="auto"/>
        <w:jc w:val="center"/>
        <w:rPr>
          <w:rFonts w:cstheme="minorHAnsi"/>
        </w:rPr>
      </w:pPr>
      <w:r w:rsidRPr="00610EAF">
        <w:rPr>
          <w:rFonts w:cstheme="minorHAnsi"/>
        </w:rPr>
        <w:pict>
          <v:group id="_x0000_s1027" style="position:absolute;left:0;text-align:left;margin-left:346.05pt;margin-top:-670.7pt;width:143.7pt;height:77.25pt;z-index:251657728;mso-wrap-distance-left:0;mso-wrap-distance-right:0;mso-position-horizontal-relative:text;mso-position-vertical-relative:page" coordorigin="6921,-13414" coordsize="2873,1544">
            <o:lock v:ext="edit" text="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322;top:-13414;width:1472;height:0" filled="f" stroked="f">
              <v:stroke joinstyle="round"/>
              <v:textbox style="mso-next-textbox:#_x0000_s1028;mso-rotate-with-shape:t">
                <w:txbxContent>
                  <w:p w:rsidR="00B936E8" w:rsidRDefault="00B936E8">
                    <w:pPr>
                      <w:rPr>
                        <w:color w:val="FFFFFF"/>
                        <w:sz w:val="92"/>
                        <w:szCs w:val="92"/>
                      </w:rPr>
                    </w:pPr>
                    <w:r>
                      <w:rPr>
                        <w:color w:val="FFFFFF"/>
                        <w:sz w:val="92"/>
                        <w:szCs w:val="92"/>
                      </w:rPr>
                      <w:t>08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8324;top:-2687;width:2;height:2" o:connectortype="straight" strokecolor="white" strokeweight=".53mm">
              <v:stroke color2="black" joinstyle="miter"/>
            </v:shape>
            <v:shape id="_x0000_s1030" type="#_x0000_t202" style="position:absolute;left:6921;top:-13413;width:1367;height:0" filled="f" stroked="f">
              <v:stroke joinstyle="round"/>
              <v:textbox style="mso-next-textbox:#_x0000_s1030;mso-rotate-with-shape:t">
                <w:txbxContent>
                  <w:p w:rsidR="00B936E8" w:rsidRDefault="00B936E8">
                    <w:pPr>
                      <w:jc w:val="right"/>
                      <w:rPr>
                        <w:b/>
                        <w:color w:val="FFFFFF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Fall</w:t>
                    </w:r>
                  </w:p>
                </w:txbxContent>
              </v:textbox>
            </v:shape>
            <w10:wrap anchory="page"/>
          </v:group>
        </w:pict>
      </w:r>
    </w:p>
    <w:p w:rsidR="00245367" w:rsidRPr="005C7E89" w:rsidRDefault="00245367" w:rsidP="000D4207">
      <w:pPr>
        <w:spacing w:after="0" w:line="360" w:lineRule="auto"/>
        <w:jc w:val="center"/>
        <w:rPr>
          <w:rFonts w:cstheme="minorHAnsi"/>
        </w:rPr>
      </w:pPr>
    </w:p>
    <w:p w:rsidR="00245367" w:rsidRPr="005C7E89" w:rsidRDefault="00245367" w:rsidP="000D4207">
      <w:pPr>
        <w:spacing w:after="0" w:line="360" w:lineRule="auto"/>
        <w:rPr>
          <w:rFonts w:cstheme="minorHAnsi"/>
          <w:sz w:val="32"/>
          <w:szCs w:val="32"/>
        </w:rPr>
      </w:pPr>
    </w:p>
    <w:p w:rsidR="00245367" w:rsidRPr="005C7E89" w:rsidRDefault="00245367" w:rsidP="000D4207">
      <w:pPr>
        <w:spacing w:after="0" w:line="360" w:lineRule="auto"/>
        <w:rPr>
          <w:rFonts w:cstheme="minorHAnsi"/>
        </w:rPr>
      </w:pPr>
    </w:p>
    <w:p w:rsidR="00245367" w:rsidRPr="005C7E89" w:rsidRDefault="00610EAF" w:rsidP="000D4207">
      <w:pPr>
        <w:spacing w:after="0" w:line="360" w:lineRule="auto"/>
        <w:rPr>
          <w:rFonts w:cstheme="minorHAnsi"/>
        </w:rPr>
        <w:sectPr w:rsidR="00245367" w:rsidRPr="005C7E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20" w:right="1800" w:bottom="1720" w:left="1800" w:header="1440" w:footer="1440" w:gutter="0"/>
          <w:cols w:space="720"/>
          <w:docGrid w:linePitch="360"/>
        </w:sectPr>
      </w:pPr>
      <w:r w:rsidRPr="00610EAF">
        <w:rPr>
          <w:rFonts w:cstheme="minorHAnsi"/>
        </w:rPr>
        <w:pict>
          <v:shape id="_x0000_s1026" type="#_x0000_t202" style="position:absolute;left:0;text-align:left;margin-left:66.75pt;margin-top:573.85pt;width:467.75pt;height:201.3pt;z-index:251656704;mso-wrap-distance-left:9.05pt;mso-wrap-distance-right:9.05pt;mso-position-horizontal-relative:page;mso-position-vertical-relative:page" wrapcoords="0 0" stroked="f">
            <v:fill opacity="0" color2="black"/>
            <v:textbox style="mso-next-textbox:#_x0000_s1026" inset="0,0,0,0">
              <w:txbxContent>
                <w:p w:rsidR="00B936E8" w:rsidRPr="00771617" w:rsidRDefault="00B936E8">
                  <w:pPr>
                    <w:jc w:val="center"/>
                    <w:rPr>
                      <w:rFonts w:eastAsia="Times New Roman"/>
                      <w:sz w:val="32"/>
                      <w:szCs w:val="28"/>
                    </w:rPr>
                  </w:pPr>
                </w:p>
                <w:p w:rsidR="00B936E8" w:rsidRDefault="00B936E8">
                  <w:pPr>
                    <w:jc w:val="center"/>
                    <w:rPr>
                      <w:rFonts w:eastAsia="Times New Roman"/>
                      <w:sz w:val="32"/>
                      <w:szCs w:val="28"/>
                    </w:rPr>
                  </w:pPr>
                  <w:r w:rsidRPr="00771617">
                    <w:rPr>
                      <w:rFonts w:eastAsia="Times New Roman"/>
                      <w:sz w:val="32"/>
                      <w:szCs w:val="28"/>
                    </w:rPr>
                    <w:t xml:space="preserve"> Ιούνιος 2013</w:t>
                  </w:r>
                </w:p>
                <w:p w:rsidR="00B936E8" w:rsidRDefault="00B936E8">
                  <w:pPr>
                    <w:jc w:val="center"/>
                    <w:rPr>
                      <w:rFonts w:eastAsia="Times New Roman"/>
                      <w:sz w:val="32"/>
                      <w:szCs w:val="28"/>
                    </w:rPr>
                  </w:pPr>
                </w:p>
                <w:p w:rsidR="00B936E8" w:rsidRPr="00771617" w:rsidRDefault="00B936E8">
                  <w:pPr>
                    <w:jc w:val="center"/>
                    <w:rPr>
                      <w:rFonts w:eastAsia="Times New Roman"/>
                      <w:sz w:val="32"/>
                      <w:szCs w:val="28"/>
                    </w:rPr>
                  </w:pPr>
                  <w:r>
                    <w:rPr>
                      <w:rFonts w:eastAsia="Times New Roman"/>
                      <w:noProof/>
                      <w:sz w:val="32"/>
                      <w:szCs w:val="28"/>
                      <w:lang w:val="en-US" w:eastAsia="en-US"/>
                    </w:rPr>
                    <w:drawing>
                      <wp:inline distT="0" distB="0" distL="0" distR="0">
                        <wp:extent cx="5940425" cy="1240172"/>
                        <wp:effectExtent l="25400" t="0" r="317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="" xmlns:mv="urn:schemas-microsoft-com:mac:vml" xmlns:mo="http://schemas.microsoft.com/office/mac/office/2008/main" xmlns:o="urn:schemas-microsoft-com:office:office" xmlns:v="urn:schemas-microsoft-com:vml" xmlns:w10="urn:schemas-microsoft-com:office:word" xmlns:w="http://schemas.openxmlformats.org/wordprocessingml/2006/main" xmlns:ma="http://schemas.microsoft.com/office/mac/drawingml/2008/main" Requires="ma"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5940425" cy="124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 anchorx="page" anchory="page"/>
          </v:shape>
        </w:pict>
      </w:r>
      <w:r w:rsidRPr="00610EAF">
        <w:rPr>
          <w:rFonts w:cstheme="minorHAnsi"/>
        </w:rPr>
        <w:pict>
          <v:shape id="_x0000_s1031" type="#_x0000_t202" style="position:absolute;left:0;text-align:left;margin-left:49.05pt;margin-top:347.6pt;width:503.75pt;height:148.25pt;z-index:251658752;mso-wrap-distance-left:9.05pt;mso-wrap-distance-right:9.05pt;mso-position-horizontal-relative:page;mso-position-vertical-relative:page" fillcolor="silver" stroked="f">
            <v:fill opacity=".75" color2="#3f3f3f"/>
            <v:textbox style="mso-next-textbox:#_x0000_s1031" inset="0,0,0,0">
              <w:txbxContent>
                <w:p w:rsidR="00B936E8" w:rsidRPr="00771617" w:rsidRDefault="00B936E8">
                  <w:pPr>
                    <w:jc w:val="center"/>
                  </w:pPr>
                </w:p>
                <w:p w:rsidR="00B936E8" w:rsidRPr="00771617" w:rsidRDefault="00B936E8">
                  <w:pPr>
                    <w:jc w:val="center"/>
                  </w:pPr>
                </w:p>
                <w:p w:rsidR="00B936E8" w:rsidRPr="00771617" w:rsidRDefault="00B936E8" w:rsidP="00C177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Δράση 1</w:t>
                  </w:r>
                  <w:r w:rsidRPr="00771617">
                    <w:rPr>
                      <w:sz w:val="32"/>
                      <w:szCs w:val="32"/>
                    </w:rPr>
                    <w:t xml:space="preserve"> - </w:t>
                  </w:r>
                  <w:r w:rsidRPr="00025D5C">
                    <w:rPr>
                      <w:sz w:val="32"/>
                      <w:szCs w:val="32"/>
                    </w:rPr>
                    <w:t>Πρότυπη Ηλεκτρονική Πλατφόρμα για καταχώριση διοικητικών πράξεων</w:t>
                  </w:r>
                </w:p>
                <w:p w:rsidR="00B936E8" w:rsidRPr="00771617" w:rsidRDefault="00B936E8" w:rsidP="00B936E8">
                  <w:pPr>
                    <w:jc w:val="center"/>
                    <w:rPr>
                      <w:sz w:val="32"/>
                      <w:szCs w:val="32"/>
                    </w:rPr>
                  </w:pPr>
                  <w:r w:rsidRPr="00B936E8">
                    <w:rPr>
                      <w:sz w:val="32"/>
                      <w:szCs w:val="32"/>
                    </w:rPr>
                    <w:t>Γενικές πληροφορίες της πρότυπης ηλεκτρονικής πλατφόρμας</w:t>
                  </w:r>
                </w:p>
              </w:txbxContent>
            </v:textbox>
            <w10:wrap anchorx="page" anchory="page"/>
          </v:shape>
        </w:pict>
      </w:r>
    </w:p>
    <w:p w:rsidR="00245367" w:rsidRPr="005C7E89" w:rsidRDefault="00245367" w:rsidP="000D4207">
      <w:pPr>
        <w:pStyle w:val="TOCHeading"/>
        <w:spacing w:before="0" w:after="0" w:line="360" w:lineRule="auto"/>
        <w:rPr>
          <w:rFonts w:cstheme="minorHAnsi"/>
          <w:lang w:val="el-GR"/>
        </w:rPr>
        <w:sectPr w:rsidR="00245367" w:rsidRPr="005C7E8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280" w:bottom="1440" w:left="1530" w:header="708" w:footer="708" w:gutter="0"/>
          <w:cols w:space="720"/>
          <w:docGrid w:linePitch="360"/>
        </w:sectPr>
      </w:pPr>
      <w:bookmarkStart w:id="0" w:name="_Toc232754463"/>
      <w:r w:rsidRPr="005C7E89">
        <w:rPr>
          <w:rFonts w:cstheme="minorHAnsi"/>
          <w:lang w:val="el-GR"/>
        </w:rPr>
        <w:lastRenderedPageBreak/>
        <w:t>Περιεχόμενα</w:t>
      </w:r>
      <w:bookmarkEnd w:id="0"/>
    </w:p>
    <w:p w:rsidR="004A63E2" w:rsidRPr="003F12A0" w:rsidRDefault="00610EAF">
      <w:pPr>
        <w:pStyle w:val="TOC1"/>
        <w:tabs>
          <w:tab w:val="right" w:leader="dot" w:pos="908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US"/>
        </w:rPr>
      </w:pPr>
      <w:r w:rsidRPr="005C7E89">
        <w:rPr>
          <w:rFonts w:cstheme="minorHAnsi"/>
          <w:sz w:val="20"/>
          <w:szCs w:val="20"/>
        </w:rPr>
        <w:lastRenderedPageBreak/>
        <w:fldChar w:fldCharType="begin"/>
      </w:r>
      <w:r w:rsidR="00245367" w:rsidRPr="005C7E89">
        <w:rPr>
          <w:rFonts w:cstheme="minorHAnsi"/>
          <w:sz w:val="20"/>
          <w:szCs w:val="20"/>
        </w:rPr>
        <w:instrText xml:space="preserve"> TOC </w:instrText>
      </w:r>
      <w:r w:rsidRPr="005C7E89">
        <w:rPr>
          <w:rFonts w:cstheme="minorHAnsi"/>
          <w:sz w:val="20"/>
          <w:szCs w:val="20"/>
        </w:rPr>
        <w:fldChar w:fldCharType="separate"/>
      </w:r>
      <w:bookmarkStart w:id="1" w:name="_GoBack"/>
      <w:bookmarkEnd w:id="1"/>
      <w:r w:rsidR="004A63E2" w:rsidRPr="003E2CCC">
        <w:rPr>
          <w:rFonts w:cstheme="minorHAnsi"/>
          <w:noProof/>
        </w:rPr>
        <w:t>Περιεχόμενα</w:t>
      </w:r>
      <w:r w:rsidR="004A63E2">
        <w:rPr>
          <w:noProof/>
        </w:rPr>
        <w:tab/>
      </w:r>
      <w:r>
        <w:rPr>
          <w:noProof/>
        </w:rPr>
        <w:fldChar w:fldCharType="begin"/>
      </w:r>
      <w:r w:rsidR="004A63E2">
        <w:rPr>
          <w:noProof/>
        </w:rPr>
        <w:instrText xml:space="preserve"> PAGEREF _Toc232754463 \h </w:instrText>
      </w:r>
      <w:r>
        <w:rPr>
          <w:noProof/>
        </w:rPr>
      </w:r>
      <w:r>
        <w:rPr>
          <w:noProof/>
        </w:rPr>
        <w:fldChar w:fldCharType="separate"/>
      </w:r>
      <w:r w:rsidR="00B936E8">
        <w:rPr>
          <w:noProof/>
        </w:rPr>
        <w:t>2</w:t>
      </w:r>
      <w:r>
        <w:rPr>
          <w:noProof/>
        </w:rPr>
        <w:fldChar w:fldCharType="end"/>
      </w:r>
    </w:p>
    <w:p w:rsidR="004A63E2" w:rsidRPr="003F12A0" w:rsidRDefault="004A63E2">
      <w:pPr>
        <w:pStyle w:val="TOC1"/>
        <w:tabs>
          <w:tab w:val="left" w:pos="352"/>
          <w:tab w:val="right" w:leader="dot" w:pos="9086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US"/>
        </w:rPr>
      </w:pPr>
      <w:r>
        <w:rPr>
          <w:noProof/>
        </w:rPr>
        <w:t>1</w:t>
      </w:r>
      <w:r w:rsidRPr="003F12A0"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US"/>
        </w:rPr>
        <w:tab/>
      </w:r>
      <w:r>
        <w:rPr>
          <w:noProof/>
        </w:rPr>
        <w:t>Εισαγωγή</w:t>
      </w:r>
      <w:r>
        <w:rPr>
          <w:noProof/>
        </w:rPr>
        <w:tab/>
      </w:r>
      <w:r w:rsidR="00610EAF">
        <w:rPr>
          <w:noProof/>
        </w:rPr>
        <w:fldChar w:fldCharType="begin"/>
      </w:r>
      <w:r>
        <w:rPr>
          <w:noProof/>
        </w:rPr>
        <w:instrText xml:space="preserve"> PAGEREF _Toc232754464 \h </w:instrText>
      </w:r>
      <w:r w:rsidR="00610EAF">
        <w:rPr>
          <w:noProof/>
        </w:rPr>
      </w:r>
      <w:r w:rsidR="00610EAF">
        <w:rPr>
          <w:noProof/>
        </w:rPr>
        <w:fldChar w:fldCharType="separate"/>
      </w:r>
      <w:r w:rsidR="00B936E8">
        <w:rPr>
          <w:noProof/>
        </w:rPr>
        <w:t>4</w:t>
      </w:r>
      <w:r w:rsidR="00610EAF">
        <w:rPr>
          <w:noProof/>
        </w:rPr>
        <w:fldChar w:fldCharType="end"/>
      </w:r>
    </w:p>
    <w:p w:rsidR="00245367" w:rsidRPr="005C7E89" w:rsidRDefault="00610EAF" w:rsidP="000D4207">
      <w:pPr>
        <w:pStyle w:val="TOC1"/>
        <w:tabs>
          <w:tab w:val="right" w:leader="dot" w:pos="9096"/>
        </w:tabs>
        <w:spacing w:before="0" w:line="360" w:lineRule="auto"/>
        <w:rPr>
          <w:rFonts w:cstheme="minorHAnsi"/>
          <w:sz w:val="20"/>
          <w:szCs w:val="20"/>
        </w:rPr>
        <w:sectPr w:rsidR="00245367" w:rsidRPr="005C7E89">
          <w:type w:val="continuous"/>
          <w:pgSz w:w="11906" w:h="16838"/>
          <w:pgMar w:top="1440" w:right="1280" w:bottom="1440" w:left="1530" w:header="708" w:footer="708" w:gutter="0"/>
          <w:cols w:space="720"/>
          <w:docGrid w:linePitch="360"/>
        </w:sectPr>
      </w:pPr>
      <w:r w:rsidRPr="005C7E89">
        <w:rPr>
          <w:rFonts w:cstheme="minorHAnsi"/>
          <w:sz w:val="20"/>
          <w:szCs w:val="20"/>
        </w:rPr>
        <w:fldChar w:fldCharType="end"/>
      </w:r>
    </w:p>
    <w:p w:rsidR="00245367" w:rsidRPr="005C7E89" w:rsidRDefault="00245367" w:rsidP="000D4207">
      <w:pPr>
        <w:tabs>
          <w:tab w:val="left" w:pos="480"/>
          <w:tab w:val="right" w:leader="dot" w:pos="8290"/>
        </w:tabs>
        <w:spacing w:after="0" w:line="360" w:lineRule="auto"/>
        <w:rPr>
          <w:rFonts w:cstheme="minorHAnsi"/>
          <w:b/>
          <w:color w:val="548DD4"/>
          <w:sz w:val="20"/>
          <w:szCs w:val="20"/>
        </w:rPr>
      </w:pPr>
    </w:p>
    <w:p w:rsidR="00245367" w:rsidRPr="005C7E89" w:rsidRDefault="00245367" w:rsidP="000D4207">
      <w:pPr>
        <w:spacing w:after="0" w:line="360" w:lineRule="auto"/>
        <w:rPr>
          <w:rFonts w:cstheme="minorHAnsi"/>
          <w:b/>
          <w:color w:val="548DD4"/>
        </w:rPr>
      </w:pPr>
    </w:p>
    <w:p w:rsidR="00E82C8C" w:rsidRPr="005C7E89" w:rsidRDefault="00535B6D" w:rsidP="00771617">
      <w:pPr>
        <w:pStyle w:val="Title"/>
      </w:pPr>
      <w:bookmarkStart w:id="2" w:name="_Ref281855667"/>
      <w:bookmarkStart w:id="3" w:name="_Ref280713232"/>
      <w:bookmarkStart w:id="4" w:name="_Ref280713233"/>
      <w:bookmarkStart w:id="5" w:name="_Ref214609919"/>
      <w:bookmarkStart w:id="6" w:name="__RefHeading__2_338010647"/>
      <w:r w:rsidRPr="005C7E89">
        <w:lastRenderedPageBreak/>
        <w:t>Έλεγχος εγγράφου</w:t>
      </w:r>
      <w:bookmarkEnd w:id="2"/>
    </w:p>
    <w:p w:rsidR="00535B6D" w:rsidRPr="004E0C3A" w:rsidRDefault="004E0C3A" w:rsidP="000D4207">
      <w:pPr>
        <w:spacing w:after="0" w:line="360" w:lineRule="auto"/>
        <w:rPr>
          <w:rFonts w:cstheme="minorHAnsi"/>
        </w:rPr>
      </w:pPr>
      <w:r>
        <w:rPr>
          <w:rFonts w:cstheme="minorHAnsi"/>
        </w:rPr>
        <w:t>To έγγραφο είναι διαθέσιμο</w:t>
      </w:r>
      <w:r w:rsidRPr="00CA2271">
        <w:rPr>
          <w:rFonts w:cstheme="minorHAnsi"/>
        </w:rPr>
        <w:t xml:space="preserve"> με άδεια </w:t>
      </w:r>
      <w:hyperlink r:id="rId23" w:history="1">
        <w:r w:rsidRPr="00CA2271">
          <w:rPr>
            <w:rStyle w:val="Hyperlink"/>
            <w:rFonts w:cstheme="minorHAnsi"/>
          </w:rPr>
          <w:t>BY-SA</w:t>
        </w:r>
      </w:hyperlink>
    </w:p>
    <w:tbl>
      <w:tblPr>
        <w:tblStyle w:val="LightGrid-Accent11"/>
        <w:tblW w:w="0" w:type="auto"/>
        <w:tblLook w:val="04A0"/>
      </w:tblPr>
      <w:tblGrid>
        <w:gridCol w:w="2093"/>
        <w:gridCol w:w="2268"/>
        <w:gridCol w:w="4951"/>
      </w:tblGrid>
      <w:tr w:rsidR="00535B6D" w:rsidRPr="005C7E89">
        <w:trPr>
          <w:cnfStyle w:val="100000000000"/>
          <w:trHeight w:val="85"/>
        </w:trPr>
        <w:tc>
          <w:tcPr>
            <w:cnfStyle w:val="001000000000"/>
            <w:tcW w:w="2093" w:type="dxa"/>
          </w:tcPr>
          <w:p w:rsidR="00535B6D" w:rsidRPr="005C7E89" w:rsidRDefault="00535B6D" w:rsidP="000D4207">
            <w:pPr>
              <w:spacing w:after="0" w:line="360" w:lineRule="auto"/>
              <w:jc w:val="left"/>
              <w:rPr>
                <w:rFonts w:cstheme="minorHAnsi"/>
                <w:szCs w:val="22"/>
              </w:rPr>
            </w:pPr>
            <w:r w:rsidRPr="005C7E89">
              <w:rPr>
                <w:rFonts w:cstheme="minorHAnsi"/>
                <w:szCs w:val="22"/>
              </w:rPr>
              <w:t>Έκδοση εγγράφου</w:t>
            </w:r>
          </w:p>
        </w:tc>
        <w:tc>
          <w:tcPr>
            <w:tcW w:w="2268" w:type="dxa"/>
          </w:tcPr>
          <w:p w:rsidR="00535B6D" w:rsidRPr="005C7E89" w:rsidRDefault="00535B6D" w:rsidP="000D4207">
            <w:pPr>
              <w:spacing w:after="0" w:line="360" w:lineRule="auto"/>
              <w:jc w:val="left"/>
              <w:cnfStyle w:val="100000000000"/>
              <w:rPr>
                <w:rFonts w:cstheme="minorHAnsi"/>
                <w:szCs w:val="22"/>
              </w:rPr>
            </w:pPr>
            <w:r w:rsidRPr="005C7E89">
              <w:rPr>
                <w:rFonts w:cstheme="minorHAnsi"/>
                <w:szCs w:val="22"/>
              </w:rPr>
              <w:t xml:space="preserve">Ημερομηνία έκδοσης </w:t>
            </w:r>
          </w:p>
        </w:tc>
        <w:tc>
          <w:tcPr>
            <w:tcW w:w="4951" w:type="dxa"/>
          </w:tcPr>
          <w:p w:rsidR="00535B6D" w:rsidRPr="005C7E89" w:rsidRDefault="00535B6D" w:rsidP="000D4207">
            <w:pPr>
              <w:spacing w:after="0" w:line="360" w:lineRule="auto"/>
              <w:jc w:val="left"/>
              <w:cnfStyle w:val="100000000000"/>
              <w:rPr>
                <w:rFonts w:cstheme="minorHAnsi"/>
                <w:szCs w:val="22"/>
              </w:rPr>
            </w:pPr>
            <w:r w:rsidRPr="005C7E89">
              <w:rPr>
                <w:rFonts w:cstheme="minorHAnsi"/>
                <w:szCs w:val="22"/>
              </w:rPr>
              <w:t>Παρατηρήσεις</w:t>
            </w:r>
          </w:p>
        </w:tc>
      </w:tr>
      <w:tr w:rsidR="00535B6D" w:rsidRPr="005C7E89">
        <w:trPr>
          <w:cnfStyle w:val="000000100000"/>
        </w:trPr>
        <w:tc>
          <w:tcPr>
            <w:cnfStyle w:val="001000000000"/>
            <w:tcW w:w="2093" w:type="dxa"/>
          </w:tcPr>
          <w:p w:rsidR="00535B6D" w:rsidRPr="005C7E89" w:rsidRDefault="00535B6D" w:rsidP="000D4207">
            <w:pPr>
              <w:spacing w:after="0" w:line="360" w:lineRule="auto"/>
              <w:jc w:val="left"/>
              <w:rPr>
                <w:rFonts w:cstheme="minorHAnsi"/>
                <w:szCs w:val="22"/>
              </w:rPr>
            </w:pPr>
            <w:r w:rsidRPr="005C7E89">
              <w:rPr>
                <w:rFonts w:cstheme="minorHAnsi"/>
                <w:szCs w:val="22"/>
              </w:rPr>
              <w:t>1.0</w:t>
            </w:r>
          </w:p>
        </w:tc>
        <w:tc>
          <w:tcPr>
            <w:tcW w:w="2268" w:type="dxa"/>
          </w:tcPr>
          <w:p w:rsidR="00535B6D" w:rsidRPr="005C7E89" w:rsidRDefault="00492372" w:rsidP="004D7776">
            <w:pPr>
              <w:spacing w:after="0" w:line="360" w:lineRule="auto"/>
              <w:jc w:val="left"/>
              <w:cnfStyle w:val="000000100000"/>
              <w:rPr>
                <w:rFonts w:cstheme="minorHAnsi"/>
                <w:szCs w:val="22"/>
              </w:rPr>
            </w:pPr>
            <w:r w:rsidRPr="005C7E89">
              <w:rPr>
                <w:rFonts w:cstheme="minorHAnsi"/>
                <w:szCs w:val="22"/>
              </w:rPr>
              <w:t>02/06/2013</w:t>
            </w:r>
          </w:p>
        </w:tc>
        <w:tc>
          <w:tcPr>
            <w:tcW w:w="4951" w:type="dxa"/>
          </w:tcPr>
          <w:p w:rsidR="00535B6D" w:rsidRPr="005C7E89" w:rsidRDefault="00535B6D" w:rsidP="008954D2">
            <w:pPr>
              <w:spacing w:after="0" w:line="360" w:lineRule="auto"/>
              <w:jc w:val="left"/>
              <w:cnfStyle w:val="000000100000"/>
              <w:rPr>
                <w:rFonts w:cstheme="minorHAnsi"/>
                <w:szCs w:val="22"/>
              </w:rPr>
            </w:pPr>
            <w:r w:rsidRPr="005C7E89">
              <w:rPr>
                <w:rFonts w:cstheme="minorHAnsi"/>
                <w:szCs w:val="22"/>
              </w:rPr>
              <w:t>Πρώτη έκδοσ</w:t>
            </w:r>
            <w:r w:rsidR="00492372" w:rsidRPr="005C7E89">
              <w:rPr>
                <w:rFonts w:cstheme="minorHAnsi"/>
                <w:szCs w:val="22"/>
              </w:rPr>
              <w:t xml:space="preserve">η </w:t>
            </w:r>
            <w:r w:rsidR="00440BD5">
              <w:rPr>
                <w:rFonts w:cstheme="minorHAnsi"/>
                <w:szCs w:val="22"/>
              </w:rPr>
              <w:t>κειμένου</w:t>
            </w:r>
          </w:p>
        </w:tc>
      </w:tr>
    </w:tbl>
    <w:p w:rsidR="00535B6D" w:rsidRPr="005C7E89" w:rsidRDefault="00535B6D" w:rsidP="000D4207">
      <w:pPr>
        <w:spacing w:after="0" w:line="360" w:lineRule="auto"/>
        <w:rPr>
          <w:rFonts w:cstheme="minorHAnsi"/>
          <w:szCs w:val="22"/>
        </w:rPr>
      </w:pPr>
    </w:p>
    <w:bookmarkEnd w:id="3"/>
    <w:bookmarkEnd w:id="4"/>
    <w:p w:rsidR="008A7AA7" w:rsidRPr="005C7E89" w:rsidRDefault="008A7AA7" w:rsidP="000D4207">
      <w:pPr>
        <w:spacing w:after="0" w:line="360" w:lineRule="auto"/>
        <w:rPr>
          <w:rFonts w:cstheme="minorHAnsi"/>
        </w:rPr>
      </w:pPr>
    </w:p>
    <w:p w:rsidR="008A7AA7" w:rsidRPr="005C7E89" w:rsidRDefault="008A7AA7" w:rsidP="000D4207">
      <w:pPr>
        <w:spacing w:after="0" w:line="360" w:lineRule="auto"/>
        <w:rPr>
          <w:rFonts w:cstheme="minorHAnsi"/>
        </w:rPr>
      </w:pPr>
    </w:p>
    <w:p w:rsidR="00245367" w:rsidRPr="005C7E89" w:rsidRDefault="00245367" w:rsidP="00771617">
      <w:pPr>
        <w:pStyle w:val="Heading1"/>
      </w:pPr>
      <w:bookmarkStart w:id="7" w:name="_Toc232754464"/>
      <w:r w:rsidRPr="005C7E89">
        <w:lastRenderedPageBreak/>
        <w:t>Εισαγωγή</w:t>
      </w:r>
      <w:bookmarkEnd w:id="5"/>
      <w:bookmarkEnd w:id="7"/>
    </w:p>
    <w:p w:rsidR="00F16C2C" w:rsidRPr="00C05C08" w:rsidRDefault="004432F2" w:rsidP="00C05C08">
      <w:r w:rsidRPr="00C05C08">
        <w:t>Αντικείμενο της δράσης είναι η ανάπτυξη, παράδοση και τεκμηρίωση πρότυπου λογισμικού για την προώθηση της διαφάνειας σε Φορείς της Δημόσιας Διοίκησης.</w:t>
      </w:r>
    </w:p>
    <w:p w:rsidR="00440BD5" w:rsidRDefault="004432F2" w:rsidP="00597CCF">
      <w:r w:rsidRPr="00C05C08">
        <w:t xml:space="preserve"> Η πρότυπη ηλεκτρονική πλατφόρμα θα έχει τη δυνατότητα δημοσιοποίησης διαφορετικών τύπων αποφάσεων / διοικητικών πράξεων για τη δημόσια διοίκηση, δυνατότητα εμφάνισης του σχετικού περιεχομένου με κατηγοριοποιημένο τρόπο καθώς και διάθεση του συνόλου του περιεχομένου σε επεξεργάσιμη μορφή μέσω ανοικτής διεπαφής</w:t>
      </w:r>
      <w:bookmarkEnd w:id="6"/>
      <w:r w:rsidR="00440BD5">
        <w:t>.</w:t>
      </w:r>
    </w:p>
    <w:p w:rsidR="00440BD5" w:rsidRPr="003F12A0" w:rsidRDefault="00440BD5" w:rsidP="00440BD5">
      <w:r>
        <w:t xml:space="preserve">Η Πρότυπη Πλατφόρμα βρίσκεται σε λειτουργία σε εικονικό μηχάνημα – VM και συγκεκριμένα η ηλεκτρονική διεύθυνση παρουσίασης της </w:t>
      </w:r>
      <w:r w:rsidRPr="00440BD5">
        <w:t>Πρότυπη</w:t>
      </w:r>
      <w:r>
        <w:t>ς</w:t>
      </w:r>
      <w:r w:rsidRPr="00440BD5">
        <w:t xml:space="preserve"> Ηλεκτρονική</w:t>
      </w:r>
      <w:r>
        <w:t>ς</w:t>
      </w:r>
      <w:r w:rsidRPr="00440BD5">
        <w:t xml:space="preserve"> Πλατφόρμα </w:t>
      </w:r>
      <w:r w:rsidRPr="003F12A0">
        <w:t xml:space="preserve">είναι η </w:t>
      </w:r>
      <w:hyperlink r:id="rId24" w:history="1">
        <w:r w:rsidRPr="00481986">
          <w:rPr>
            <w:rStyle w:val="Hyperlink"/>
            <w:lang w:val="en-US"/>
          </w:rPr>
          <w:t>http</w:t>
        </w:r>
        <w:r w:rsidRPr="003F12A0">
          <w:rPr>
            <w:rStyle w:val="Hyperlink"/>
          </w:rPr>
          <w:t>://83.212.121.173/</w:t>
        </w:r>
        <w:proofErr w:type="spellStart"/>
        <w:r w:rsidRPr="00481986">
          <w:rPr>
            <w:rStyle w:val="Hyperlink"/>
            <w:lang w:val="en-US"/>
          </w:rPr>
          <w:t>drasi</w:t>
        </w:r>
        <w:proofErr w:type="spellEnd"/>
        <w:r w:rsidRPr="003F12A0">
          <w:rPr>
            <w:rStyle w:val="Hyperlink"/>
          </w:rPr>
          <w:t>1/</w:t>
        </w:r>
      </w:hyperlink>
      <w:r w:rsidRPr="003F12A0">
        <w:t xml:space="preserve"> . </w:t>
      </w:r>
    </w:p>
    <w:p w:rsidR="003F12A0" w:rsidRPr="00A53F78" w:rsidRDefault="003F12A0" w:rsidP="00440BD5">
      <w:r>
        <w:t>Η διαχείριση της εφαρμογ</w:t>
      </w:r>
      <w:r w:rsidR="00A53F78">
        <w:t>ής για τη συγκ</w:t>
      </w:r>
      <w:r>
        <w:t>ε</w:t>
      </w:r>
      <w:r w:rsidR="00A53F78">
        <w:t>κ</w:t>
      </w:r>
      <w:r>
        <w:t xml:space="preserve">ριμένη Δράση βρίσκεται στην ηλεκτρονική διεύθυνση </w:t>
      </w:r>
      <w:hyperlink r:id="rId25" w:history="1">
        <w:r w:rsidRPr="00F51D1A">
          <w:rPr>
            <w:rStyle w:val="Hyperlink"/>
            <w:lang w:val="en-US"/>
          </w:rPr>
          <w:t>http</w:t>
        </w:r>
        <w:r w:rsidRPr="00F51D1A">
          <w:rPr>
            <w:rStyle w:val="Hyperlink"/>
          </w:rPr>
          <w:t>://83.212.121.173/</w:t>
        </w:r>
        <w:proofErr w:type="spellStart"/>
        <w:r w:rsidRPr="00F51D1A">
          <w:rPr>
            <w:rStyle w:val="Hyperlink"/>
            <w:lang w:val="en-US"/>
          </w:rPr>
          <w:t>drasi</w:t>
        </w:r>
        <w:proofErr w:type="spellEnd"/>
        <w:r w:rsidRPr="00F51D1A">
          <w:rPr>
            <w:rStyle w:val="Hyperlink"/>
          </w:rPr>
          <w:t>1</w:t>
        </w:r>
        <w:r w:rsidRPr="003F12A0">
          <w:rPr>
            <w:rStyle w:val="Hyperlink"/>
          </w:rPr>
          <w:t>/</w:t>
        </w:r>
        <w:proofErr w:type="spellStart"/>
        <w:r w:rsidRPr="00F51D1A">
          <w:rPr>
            <w:rStyle w:val="Hyperlink"/>
            <w:lang w:val="en-US"/>
          </w:rPr>
          <w:t>apofaseis</w:t>
        </w:r>
        <w:proofErr w:type="spellEnd"/>
        <w:r w:rsidRPr="00F51D1A">
          <w:rPr>
            <w:rStyle w:val="Hyperlink"/>
          </w:rPr>
          <w:t>/</w:t>
        </w:r>
      </w:hyperlink>
      <w:r w:rsidRPr="003F12A0">
        <w:t>.</w:t>
      </w:r>
    </w:p>
    <w:p w:rsidR="005A023E" w:rsidRPr="005A023E" w:rsidRDefault="005A023E" w:rsidP="00440BD5">
      <w:r>
        <w:t>Ακολουθούν οι κωδικοί των διαφορετικών τύπων χρηστών.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95"/>
        <w:gridCol w:w="2472"/>
        <w:gridCol w:w="3260"/>
      </w:tblGrid>
      <w:tr w:rsidR="005A023E" w:rsidRPr="00C3641C" w:rsidTr="00531F4E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C3641C" w:rsidRDefault="005A023E" w:rsidP="00531F4E"/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Pr>
              <w:rPr>
                <w:b/>
              </w:rPr>
            </w:pPr>
            <w:proofErr w:type="spellStart"/>
            <w:r w:rsidRPr="00046F5E">
              <w:rPr>
                <w:b/>
              </w:rPr>
              <w:t>Login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Pr>
              <w:rPr>
                <w:b/>
              </w:rPr>
            </w:pPr>
            <w:proofErr w:type="spellStart"/>
            <w:r w:rsidRPr="00046F5E">
              <w:rPr>
                <w:b/>
              </w:rPr>
              <w:t>password</w:t>
            </w:r>
            <w:proofErr w:type="spellEnd"/>
          </w:p>
        </w:tc>
      </w:tr>
      <w:tr w:rsidR="005A023E" w:rsidRPr="00C3641C" w:rsidTr="00531F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Pr>
              <w:rPr>
                <w:b/>
              </w:rPr>
            </w:pPr>
            <w:proofErr w:type="spellStart"/>
            <w:r w:rsidRPr="00046F5E">
              <w:rPr>
                <w:b/>
              </w:rPr>
              <w:t>Υπερδιαχειριστής</w:t>
            </w:r>
            <w:proofErr w:type="spellEnd"/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roofErr w:type="spellStart"/>
            <w:r w:rsidRPr="00046F5E">
              <w:t>superadmin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r w:rsidRPr="00046F5E">
              <w:t>SUPERadm123$</w:t>
            </w:r>
          </w:p>
        </w:tc>
      </w:tr>
      <w:tr w:rsidR="005A023E" w:rsidRPr="00C3641C" w:rsidTr="00531F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Pr>
              <w:rPr>
                <w:b/>
              </w:rPr>
            </w:pPr>
            <w:r w:rsidRPr="00046F5E">
              <w:rPr>
                <w:b/>
              </w:rPr>
              <w:t>Διαχειριστής ενός φορέα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roofErr w:type="spellStart"/>
            <w:r w:rsidRPr="00046F5E">
              <w:t>foreas_admin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r w:rsidRPr="00046F5E">
              <w:t>FOREeas123$</w:t>
            </w:r>
          </w:p>
        </w:tc>
      </w:tr>
      <w:tr w:rsidR="005A023E" w:rsidRPr="00C3641C" w:rsidTr="00531F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Pr>
              <w:rPr>
                <w:b/>
              </w:rPr>
            </w:pPr>
            <w:r>
              <w:rPr>
                <w:b/>
              </w:rPr>
              <w:t xml:space="preserve">Απλός χρήστης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proofErr w:type="spellStart"/>
            <w:r w:rsidRPr="00046F5E">
              <w:t>foreas_user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3" w:type="dxa"/>
              <w:left w:w="93" w:type="dxa"/>
              <w:bottom w:w="93" w:type="dxa"/>
              <w:right w:w="93" w:type="dxa"/>
            </w:tcMar>
          </w:tcPr>
          <w:p w:rsidR="005A023E" w:rsidRPr="00046F5E" w:rsidRDefault="005A023E" w:rsidP="00531F4E">
            <w:r w:rsidRPr="00046F5E">
              <w:t>USERsi123$</w:t>
            </w:r>
          </w:p>
        </w:tc>
      </w:tr>
    </w:tbl>
    <w:p w:rsidR="005A023E" w:rsidRPr="005A023E" w:rsidRDefault="005A023E" w:rsidP="00440BD5">
      <w:pPr>
        <w:rPr>
          <w:lang w:val="en-US"/>
        </w:rPr>
      </w:pPr>
    </w:p>
    <w:p w:rsidR="00440BD5" w:rsidRPr="00636AE0" w:rsidRDefault="00440BD5" w:rsidP="00440BD5">
      <w:r>
        <w:t xml:space="preserve">Τέλος, ο πηγαίος κώδικας της Πρότυπης Πλατφόρμας διατίθεται στο αποθετήριο εφαρμογών και συγκεκριμένα στην ηλεκτρονική διεύθυνση </w:t>
      </w:r>
      <w:hyperlink r:id="rId26" w:history="1">
        <w:r w:rsidRPr="00481986">
          <w:rPr>
            <w:rStyle w:val="Hyperlink"/>
          </w:rPr>
          <w:t>http://svn.imis.athena-innovation.gr/redmine/dioikitiki-metarithmisi/drasi1/</w:t>
        </w:r>
      </w:hyperlink>
      <w:r>
        <w:t xml:space="preserve"> </w:t>
      </w:r>
      <w:r w:rsidR="00636AE0">
        <w:t xml:space="preserve"> και είναι διαθέσιμος με την άδεια </w:t>
      </w:r>
      <w:r w:rsidR="00636AE0">
        <w:rPr>
          <w:lang w:val="en-US"/>
        </w:rPr>
        <w:t>EUPL</w:t>
      </w:r>
      <w:r w:rsidR="003F12A0">
        <w:t>.</w:t>
      </w:r>
      <w:r w:rsidR="000C75BD" w:rsidRPr="003F12A0">
        <w:t xml:space="preserve"> </w:t>
      </w:r>
    </w:p>
    <w:p w:rsidR="00440BD5" w:rsidRDefault="00440BD5" w:rsidP="00440BD5"/>
    <w:p w:rsidR="00440BD5" w:rsidRDefault="00440BD5" w:rsidP="00440BD5"/>
    <w:p w:rsidR="00526AB9" w:rsidRPr="00440BD5" w:rsidRDefault="00526AB9" w:rsidP="00597CCF"/>
    <w:sectPr w:rsidR="00526AB9" w:rsidRPr="00440BD5" w:rsidSect="00615359">
      <w:type w:val="continuous"/>
      <w:pgSz w:w="11906" w:h="16838"/>
      <w:pgMar w:top="1440" w:right="1280" w:bottom="1440" w:left="153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8A8" w:rsidRDefault="004D78A8">
      <w:pPr>
        <w:spacing w:after="0" w:line="240" w:lineRule="auto"/>
      </w:pPr>
      <w:r>
        <w:separator/>
      </w:r>
    </w:p>
  </w:endnote>
  <w:endnote w:type="continuationSeparator" w:id="0">
    <w:p w:rsidR="004D78A8" w:rsidRDefault="004D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A1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2774"/>
      <w:gridCol w:w="3875"/>
      <w:gridCol w:w="2663"/>
    </w:tblGrid>
    <w:tr w:rsidR="00B936E8">
      <w:tc>
        <w:tcPr>
          <w:tcW w:w="3104" w:type="dxa"/>
        </w:tcPr>
        <w:p w:rsidR="00B936E8" w:rsidRPr="002206BC" w:rsidRDefault="00B936E8" w:rsidP="000C75BD">
          <w:pPr>
            <w:pStyle w:val="Footer"/>
            <w:ind w:right="360"/>
            <w:rPr>
              <w:rFonts w:cstheme="minorHAnsi"/>
            </w:rPr>
          </w:pPr>
          <w:r>
            <w:rPr>
              <w:rFonts w:cstheme="minorHAnsi"/>
            </w:rPr>
            <w:t xml:space="preserve">ΙΠΣΥ/Ε.Κ. «Αθηνά       </w:t>
          </w:r>
        </w:p>
        <w:p w:rsidR="00B936E8" w:rsidRDefault="00B936E8" w:rsidP="000C75BD">
          <w:pPr>
            <w:pStyle w:val="Footer"/>
          </w:pPr>
        </w:p>
      </w:tc>
      <w:tc>
        <w:tcPr>
          <w:tcW w:w="3104" w:type="dxa"/>
        </w:tcPr>
        <w:p w:rsidR="00B936E8" w:rsidRPr="00F45573" w:rsidRDefault="00B936E8" w:rsidP="000C75BD">
          <w:pPr>
            <w:pStyle w:val="Footer"/>
          </w:pPr>
          <w:r w:rsidRPr="00F45573">
            <w:rPr>
              <w:noProof/>
              <w:lang w:val="en-US" w:eastAsia="en-US"/>
            </w:rPr>
            <w:drawing>
              <wp:inline distT="0" distB="0" distL="0" distR="0">
                <wp:extent cx="2297597" cy="397190"/>
                <wp:effectExtent l="25400" t="0" r="0" b="0"/>
                <wp:docPr id="8" name="Picture 2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2256" cy="39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4" w:type="dxa"/>
        </w:tcPr>
        <w:p w:rsidR="00B936E8" w:rsidRDefault="00B936E8" w:rsidP="000C75BD">
          <w:pPr>
            <w:pStyle w:val="Footer"/>
          </w:pPr>
          <w:r w:rsidRPr="00771617">
            <w:rPr>
              <w:rFonts w:cstheme="minorHAnsi"/>
            </w:rPr>
            <w:t xml:space="preserve">Σελίδα </w:t>
          </w:r>
          <w:r w:rsidR="00610EAF" w:rsidRPr="00771617">
            <w:rPr>
              <w:rFonts w:cstheme="minorHAnsi"/>
            </w:rPr>
            <w:fldChar w:fldCharType="begin"/>
          </w:r>
          <w:r w:rsidRPr="00771617">
            <w:rPr>
              <w:rFonts w:cstheme="minorHAnsi"/>
            </w:rPr>
            <w:instrText xml:space="preserve"> PAGE </w:instrText>
          </w:r>
          <w:r w:rsidR="00610EAF" w:rsidRPr="00771617">
            <w:rPr>
              <w:rFonts w:cstheme="minorHAnsi"/>
            </w:rPr>
            <w:fldChar w:fldCharType="separate"/>
          </w:r>
          <w:r w:rsidR="00A53F78">
            <w:rPr>
              <w:rFonts w:cstheme="minorHAnsi"/>
              <w:noProof/>
            </w:rPr>
            <w:t>4</w:t>
          </w:r>
          <w:r w:rsidR="00610EAF" w:rsidRPr="00771617">
            <w:rPr>
              <w:rFonts w:cstheme="minorHAnsi"/>
            </w:rPr>
            <w:fldChar w:fldCharType="end"/>
          </w:r>
          <w:r w:rsidRPr="00771617">
            <w:rPr>
              <w:rFonts w:cstheme="minorHAnsi"/>
            </w:rPr>
            <w:t xml:space="preserve"> από </w:t>
          </w:r>
          <w:r w:rsidR="00610EAF" w:rsidRPr="00771617">
            <w:rPr>
              <w:rFonts w:cstheme="minorHAnsi"/>
            </w:rPr>
            <w:fldChar w:fldCharType="begin"/>
          </w:r>
          <w:r w:rsidRPr="00771617">
            <w:rPr>
              <w:rFonts w:cstheme="minorHAnsi"/>
            </w:rPr>
            <w:instrText xml:space="preserve"> NUMPAGES \*Arabic </w:instrText>
          </w:r>
          <w:r w:rsidR="00610EAF" w:rsidRPr="00771617">
            <w:rPr>
              <w:rFonts w:cstheme="minorHAnsi"/>
            </w:rPr>
            <w:fldChar w:fldCharType="separate"/>
          </w:r>
          <w:r w:rsidR="00A53F78">
            <w:rPr>
              <w:rFonts w:cstheme="minorHAnsi"/>
              <w:noProof/>
            </w:rPr>
            <w:t>4</w:t>
          </w:r>
          <w:r w:rsidR="00610EAF" w:rsidRPr="00771617">
            <w:rPr>
              <w:rFonts w:cstheme="minorHAnsi"/>
            </w:rPr>
            <w:fldChar w:fldCharType="end"/>
          </w:r>
        </w:p>
      </w:tc>
    </w:tr>
  </w:tbl>
  <w:p w:rsidR="00B936E8" w:rsidRPr="00771617" w:rsidRDefault="00B936E8">
    <w:pPr>
      <w:pStyle w:val="Footer"/>
      <w:ind w:right="360"/>
      <w:rPr>
        <w:rFonts w:cstheme="minorHAnsi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8A8" w:rsidRDefault="004D78A8">
      <w:pPr>
        <w:spacing w:after="0" w:line="240" w:lineRule="auto"/>
      </w:pPr>
      <w:r>
        <w:separator/>
      </w:r>
    </w:p>
  </w:footnote>
  <w:footnote w:type="continuationSeparator" w:id="0">
    <w:p w:rsidR="004D78A8" w:rsidRDefault="004D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230" w:type="dxa"/>
      <w:tblLayout w:type="fixed"/>
      <w:tblLook w:val="0000"/>
    </w:tblPr>
    <w:tblGrid>
      <w:gridCol w:w="2163"/>
      <w:gridCol w:w="5743"/>
    </w:tblGrid>
    <w:tr w:rsidR="00B936E8">
      <w:trPr>
        <w:trHeight w:val="1010"/>
        <w:jc w:val="center"/>
      </w:trPr>
      <w:tc>
        <w:tcPr>
          <w:tcW w:w="2163" w:type="dxa"/>
          <w:tcBorders>
            <w:top w:val="single" w:sz="8" w:space="0" w:color="FFFFFF"/>
            <w:left w:val="single" w:sz="8" w:space="0" w:color="FFFFFF"/>
            <w:bottom w:val="single" w:sz="8" w:space="0" w:color="FFFFFF"/>
          </w:tcBorders>
          <w:shd w:val="clear" w:color="auto" w:fill="D9D9D9"/>
          <w:vAlign w:val="center"/>
        </w:tcPr>
        <w:p w:rsidR="00B936E8" w:rsidRPr="00951F1F" w:rsidRDefault="00B936E8">
          <w:pPr>
            <w:snapToGrid w:val="0"/>
            <w:spacing w:after="0"/>
            <w:jc w:val="center"/>
            <w:rPr>
              <w:rFonts w:asciiTheme="minorHAnsi" w:eastAsia="Times New Roman" w:hAnsiTheme="minorHAnsi" w:cstheme="minorHAnsi"/>
            </w:rPr>
          </w:pPr>
          <w:r>
            <w:rPr>
              <w:rFonts w:asciiTheme="minorHAnsi" w:eastAsia="Times New Roman" w:hAnsiTheme="minorHAnsi" w:cstheme="minorHAnsi"/>
            </w:rPr>
            <w:t>ΙΠΣΥ</w:t>
          </w:r>
          <w:r w:rsidRPr="00951F1F">
            <w:rPr>
              <w:rFonts w:asciiTheme="minorHAnsi" w:eastAsia="Times New Roman" w:hAnsiTheme="minorHAnsi" w:cstheme="minorHAnsi"/>
            </w:rPr>
            <w:t>/Ε.Κ. «Αθηνά»</w:t>
          </w:r>
        </w:p>
      </w:tc>
      <w:tc>
        <w:tcPr>
          <w:tcW w:w="5743" w:type="dxa"/>
          <w:tcBorders>
            <w:top w:val="single" w:sz="4" w:space="0" w:color="FFFFFF"/>
            <w:left w:val="single" w:sz="4" w:space="0" w:color="FFFFFF"/>
            <w:bottom w:val="single" w:sz="8" w:space="0" w:color="FFFFFF"/>
            <w:right w:val="single" w:sz="8" w:space="0" w:color="FFFFFF"/>
          </w:tcBorders>
          <w:shd w:val="clear" w:color="auto" w:fill="D9D9D9"/>
          <w:vAlign w:val="center"/>
        </w:tcPr>
        <w:p w:rsidR="00B936E8" w:rsidRPr="00B936E8" w:rsidRDefault="00B936E8" w:rsidP="008954D2">
          <w:pPr>
            <w:snapToGrid w:val="0"/>
            <w:spacing w:after="0"/>
            <w:jc w:val="center"/>
            <w:rPr>
              <w:rFonts w:asciiTheme="minorHAnsi" w:eastAsia="Times New Roman" w:hAnsiTheme="minorHAnsi" w:cstheme="minorHAnsi"/>
              <w:sz w:val="20"/>
            </w:rPr>
          </w:pPr>
          <w:r>
            <w:rPr>
              <w:rFonts w:asciiTheme="minorHAnsi" w:eastAsia="Times New Roman" w:hAnsiTheme="minorHAnsi" w:cstheme="minorHAnsi"/>
              <w:sz w:val="20"/>
            </w:rPr>
            <w:t xml:space="preserve">  </w:t>
          </w:r>
          <w:r>
            <w:rPr>
              <w:rFonts w:asciiTheme="minorHAnsi" w:eastAsia="Times New Roman" w:hAnsiTheme="minorHAnsi" w:cstheme="minorHAnsi"/>
              <w:sz w:val="20"/>
            </w:rPr>
            <w:t xml:space="preserve">Δράση 1- </w:t>
          </w:r>
          <w:r w:rsidRPr="003F12A0">
            <w:rPr>
              <w:rFonts w:asciiTheme="minorHAnsi" w:eastAsia="Times New Roman" w:hAnsiTheme="minorHAnsi" w:cstheme="minorHAnsi"/>
              <w:sz w:val="20"/>
            </w:rPr>
            <w:t xml:space="preserve">Γενικές πληροφορίες </w:t>
          </w:r>
          <w:r>
            <w:rPr>
              <w:rFonts w:asciiTheme="minorHAnsi" w:eastAsia="Times New Roman" w:hAnsiTheme="minorHAnsi" w:cstheme="minorHAnsi"/>
              <w:sz w:val="20"/>
            </w:rPr>
            <w:t xml:space="preserve">της πρότυπης </w:t>
          </w:r>
          <w:r w:rsidR="00C95C2D">
            <w:rPr>
              <w:rFonts w:asciiTheme="minorHAnsi" w:eastAsia="Times New Roman" w:hAnsiTheme="minorHAnsi" w:cstheme="minorHAnsi"/>
              <w:sz w:val="20"/>
            </w:rPr>
            <w:t xml:space="preserve">ηλεκτρονικής </w:t>
          </w:r>
          <w:r>
            <w:rPr>
              <w:rFonts w:asciiTheme="minorHAnsi" w:eastAsia="Times New Roman" w:hAnsiTheme="minorHAnsi" w:cstheme="minorHAnsi"/>
              <w:sz w:val="20"/>
            </w:rPr>
            <w:t>πλατφ</w:t>
          </w:r>
          <w:r w:rsidR="00E06CDB">
            <w:rPr>
              <w:rFonts w:asciiTheme="minorHAnsi" w:eastAsia="Times New Roman" w:hAnsiTheme="minorHAnsi" w:cstheme="minorHAnsi"/>
              <w:sz w:val="20"/>
            </w:rPr>
            <w:t>όρμας</w:t>
          </w:r>
        </w:p>
      </w:tc>
    </w:tr>
  </w:tbl>
  <w:p w:rsidR="00B936E8" w:rsidRDefault="00B936E8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E8" w:rsidRDefault="00B936E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AB23F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308C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5E65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86D7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AC068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36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035AE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>
    <w:nsid w:val="00000002"/>
    <w:multiLevelType w:val="singleLevel"/>
    <w:tmpl w:val="000000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9">
    <w:nsid w:val="00000003"/>
    <w:multiLevelType w:val="singleLevel"/>
    <w:tmpl w:val="00000003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10">
    <w:nsid w:val="00000004"/>
    <w:multiLevelType w:val="singleLevel"/>
    <w:tmpl w:val="000000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1">
    <w:nsid w:val="00000005"/>
    <w:multiLevelType w:val="singleLevel"/>
    <w:tmpl w:val="00000005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6"/>
    <w:multiLevelType w:val="multilevel"/>
    <w:tmpl w:val="00000006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7"/>
    <w:multiLevelType w:val="multilevel"/>
    <w:tmpl w:val="00000007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ahom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ahom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ahom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ahom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ahom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ahoma"/>
      </w:rPr>
    </w:lvl>
  </w:abstractNum>
  <w:abstractNum w:abstractNumId="14">
    <w:nsid w:val="00000008"/>
    <w:multiLevelType w:val="multilevel"/>
    <w:tmpl w:val="00000008"/>
    <w:name w:val="WW8Num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>
      <w:start w:val="1"/>
      <w:numFmt w:val="decimal"/>
      <w:lvlText w:val="%6."/>
      <w:lvlJc w:val="left"/>
      <w:pPr>
        <w:tabs>
          <w:tab w:val="num" w:pos="2430"/>
        </w:tabs>
        <w:ind w:left="2430" w:hanging="360"/>
      </w:pPr>
    </w:lvl>
    <w:lvl w:ilvl="6">
      <w:start w:val="1"/>
      <w:numFmt w:val="decimal"/>
      <w:lvlText w:val="%7."/>
      <w:lvlJc w:val="left"/>
      <w:pPr>
        <w:tabs>
          <w:tab w:val="num" w:pos="2790"/>
        </w:tabs>
        <w:ind w:left="2790" w:hanging="360"/>
      </w:pPr>
    </w:lvl>
    <w:lvl w:ilvl="7">
      <w:start w:val="1"/>
      <w:numFmt w:val="decimal"/>
      <w:lvlText w:val="%8."/>
      <w:lvlJc w:val="left"/>
      <w:pPr>
        <w:tabs>
          <w:tab w:val="num" w:pos="3150"/>
        </w:tabs>
        <w:ind w:left="3150" w:hanging="360"/>
      </w:pPr>
    </w:lvl>
    <w:lvl w:ilvl="8">
      <w:start w:val="1"/>
      <w:numFmt w:val="decimal"/>
      <w:lvlText w:val="%9."/>
      <w:lvlJc w:val="left"/>
      <w:pPr>
        <w:tabs>
          <w:tab w:val="num" w:pos="3510"/>
        </w:tabs>
        <w:ind w:left="3510" w:hanging="360"/>
      </w:pPr>
    </w:lvl>
  </w:abstractNum>
  <w:abstractNum w:abstractNumId="15">
    <w:nsid w:val="00000009"/>
    <w:multiLevelType w:val="multilevel"/>
    <w:tmpl w:val="00000009"/>
    <w:name w:val="WW8Num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>
    <w:nsid w:val="0000000A"/>
    <w:multiLevelType w:val="multilevel"/>
    <w:tmpl w:val="0000000A"/>
    <w:name w:val="WW8Num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>
      <w:start w:val="1"/>
      <w:numFmt w:val="decimal"/>
      <w:lvlText w:val="%6."/>
      <w:lvlJc w:val="left"/>
      <w:pPr>
        <w:tabs>
          <w:tab w:val="num" w:pos="2430"/>
        </w:tabs>
        <w:ind w:left="2430" w:hanging="360"/>
      </w:pPr>
    </w:lvl>
    <w:lvl w:ilvl="6">
      <w:start w:val="1"/>
      <w:numFmt w:val="decimal"/>
      <w:lvlText w:val="%7."/>
      <w:lvlJc w:val="left"/>
      <w:pPr>
        <w:tabs>
          <w:tab w:val="num" w:pos="2790"/>
        </w:tabs>
        <w:ind w:left="2790" w:hanging="360"/>
      </w:pPr>
    </w:lvl>
    <w:lvl w:ilvl="7">
      <w:start w:val="1"/>
      <w:numFmt w:val="decimal"/>
      <w:lvlText w:val="%8."/>
      <w:lvlJc w:val="left"/>
      <w:pPr>
        <w:tabs>
          <w:tab w:val="num" w:pos="3150"/>
        </w:tabs>
        <w:ind w:left="3150" w:hanging="360"/>
      </w:pPr>
    </w:lvl>
    <w:lvl w:ilvl="8">
      <w:start w:val="1"/>
      <w:numFmt w:val="decimal"/>
      <w:lvlText w:val="%9."/>
      <w:lvlJc w:val="left"/>
      <w:pPr>
        <w:tabs>
          <w:tab w:val="num" w:pos="3510"/>
        </w:tabs>
        <w:ind w:left="3510" w:hanging="360"/>
      </w:pPr>
    </w:lvl>
  </w:abstractNum>
  <w:abstractNum w:abstractNumId="17">
    <w:nsid w:val="0000000B"/>
    <w:multiLevelType w:val="multilevel"/>
    <w:tmpl w:val="0000000B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0C"/>
    <w:multiLevelType w:val="multilevel"/>
    <w:tmpl w:val="0000000C"/>
    <w:name w:val="WW8Num9"/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Tahoma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Tahoma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Tahoma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Tahoma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Tahoma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Tahoma"/>
      </w:rPr>
    </w:lvl>
  </w:abstractNum>
  <w:abstractNum w:abstractNumId="19">
    <w:nsid w:val="0000000D"/>
    <w:multiLevelType w:val="multilevel"/>
    <w:tmpl w:val="0000000D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0000000E"/>
    <w:multiLevelType w:val="multilevel"/>
    <w:tmpl w:val="80141598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00000010"/>
    <w:multiLevelType w:val="multilevel"/>
    <w:tmpl w:val="00000010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27C026B"/>
    <w:multiLevelType w:val="hybridMultilevel"/>
    <w:tmpl w:val="FE2C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53A3C40"/>
    <w:multiLevelType w:val="hybridMultilevel"/>
    <w:tmpl w:val="67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CFF3DD2"/>
    <w:multiLevelType w:val="multilevel"/>
    <w:tmpl w:val="B63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0872F7A"/>
    <w:multiLevelType w:val="multilevel"/>
    <w:tmpl w:val="3F6C648E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162A6C68"/>
    <w:multiLevelType w:val="hybridMultilevel"/>
    <w:tmpl w:val="4D16DD22"/>
    <w:lvl w:ilvl="0" w:tplc="92509D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808080" w:themeColor="background1" w:themeShade="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356778"/>
    <w:multiLevelType w:val="hybridMultilevel"/>
    <w:tmpl w:val="6E8C5066"/>
    <w:name w:val="WW8Num17"/>
    <w:lvl w:ilvl="0" w:tplc="C2049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0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35D22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49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568A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277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01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521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5D6D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078428B"/>
    <w:multiLevelType w:val="hybridMultilevel"/>
    <w:tmpl w:val="2294F4D6"/>
    <w:name w:val="WW8Num18"/>
    <w:lvl w:ilvl="0" w:tplc="99E0B5BE">
      <w:start w:val="1"/>
      <w:numFmt w:val="decimal"/>
      <w:lvlText w:val="%1."/>
      <w:lvlJc w:val="left"/>
      <w:pPr>
        <w:ind w:left="810" w:hanging="360"/>
      </w:pPr>
    </w:lvl>
    <w:lvl w:ilvl="1" w:tplc="DEB2EACC">
      <w:start w:val="1"/>
      <w:numFmt w:val="lowerLetter"/>
      <w:lvlText w:val="%2."/>
      <w:lvlJc w:val="left"/>
      <w:pPr>
        <w:ind w:left="1530" w:hanging="360"/>
      </w:pPr>
    </w:lvl>
    <w:lvl w:ilvl="2" w:tplc="5BA65960">
      <w:start w:val="1"/>
      <w:numFmt w:val="lowerRoman"/>
      <w:lvlText w:val="%3."/>
      <w:lvlJc w:val="right"/>
      <w:pPr>
        <w:ind w:left="2250" w:hanging="180"/>
      </w:pPr>
    </w:lvl>
    <w:lvl w:ilvl="3" w:tplc="52E0B988" w:tentative="1">
      <w:start w:val="1"/>
      <w:numFmt w:val="decimal"/>
      <w:lvlText w:val="%4."/>
      <w:lvlJc w:val="left"/>
      <w:pPr>
        <w:ind w:left="2970" w:hanging="360"/>
      </w:pPr>
    </w:lvl>
    <w:lvl w:ilvl="4" w:tplc="47CE25D8" w:tentative="1">
      <w:start w:val="1"/>
      <w:numFmt w:val="lowerLetter"/>
      <w:lvlText w:val="%5."/>
      <w:lvlJc w:val="left"/>
      <w:pPr>
        <w:ind w:left="3690" w:hanging="360"/>
      </w:pPr>
    </w:lvl>
    <w:lvl w:ilvl="5" w:tplc="194CF894" w:tentative="1">
      <w:start w:val="1"/>
      <w:numFmt w:val="lowerRoman"/>
      <w:lvlText w:val="%6."/>
      <w:lvlJc w:val="right"/>
      <w:pPr>
        <w:ind w:left="4410" w:hanging="180"/>
      </w:pPr>
    </w:lvl>
    <w:lvl w:ilvl="6" w:tplc="EA2C4A80" w:tentative="1">
      <w:start w:val="1"/>
      <w:numFmt w:val="decimal"/>
      <w:lvlText w:val="%7."/>
      <w:lvlJc w:val="left"/>
      <w:pPr>
        <w:ind w:left="5130" w:hanging="360"/>
      </w:pPr>
    </w:lvl>
    <w:lvl w:ilvl="7" w:tplc="8C1ED83E" w:tentative="1">
      <w:start w:val="1"/>
      <w:numFmt w:val="lowerLetter"/>
      <w:lvlText w:val="%8."/>
      <w:lvlJc w:val="left"/>
      <w:pPr>
        <w:ind w:left="5850" w:hanging="360"/>
      </w:pPr>
    </w:lvl>
    <w:lvl w:ilvl="8" w:tplc="4D4E2AB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24435D52"/>
    <w:multiLevelType w:val="hybridMultilevel"/>
    <w:tmpl w:val="A410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08080" w:themeColor="background1" w:themeShade="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224F85"/>
    <w:multiLevelType w:val="hybridMultilevel"/>
    <w:tmpl w:val="D61813FA"/>
    <w:name w:val="WW8Num19"/>
    <w:lvl w:ilvl="0" w:tplc="BB5C3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A44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9CA60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C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08C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1D767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E72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6DC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853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8205021"/>
    <w:multiLevelType w:val="hybridMultilevel"/>
    <w:tmpl w:val="87B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B3C36CB"/>
    <w:multiLevelType w:val="hybridMultilevel"/>
    <w:tmpl w:val="31CEFADA"/>
    <w:lvl w:ilvl="0" w:tplc="9250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D6259E"/>
    <w:multiLevelType w:val="hybridMultilevel"/>
    <w:tmpl w:val="C1A8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33364E"/>
    <w:multiLevelType w:val="singleLevel"/>
    <w:tmpl w:val="98E629E4"/>
    <w:lvl w:ilvl="0">
      <w:start w:val="1"/>
      <w:numFmt w:val="bullet"/>
      <w:pStyle w:val="CSF2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FF0000"/>
        <w:effect w:val="antsRed"/>
      </w:rPr>
    </w:lvl>
  </w:abstractNum>
  <w:abstractNum w:abstractNumId="35">
    <w:nsid w:val="4F3F67FC"/>
    <w:multiLevelType w:val="hybridMultilevel"/>
    <w:tmpl w:val="DEB0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5A67E3"/>
    <w:multiLevelType w:val="hybridMultilevel"/>
    <w:tmpl w:val="6E40EDFA"/>
    <w:lvl w:ilvl="0" w:tplc="92509D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808080" w:themeColor="background1" w:themeShade="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D31707"/>
    <w:multiLevelType w:val="hybridMultilevel"/>
    <w:tmpl w:val="31CEFADA"/>
    <w:lvl w:ilvl="0" w:tplc="92509D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808080" w:themeColor="background1" w:themeShade="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D55EF"/>
    <w:multiLevelType w:val="hybridMultilevel"/>
    <w:tmpl w:val="ADD684EE"/>
    <w:lvl w:ilvl="0" w:tplc="37DA2198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420FE4"/>
    <w:multiLevelType w:val="multilevel"/>
    <w:tmpl w:val="7CE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3E2BA2"/>
    <w:multiLevelType w:val="hybridMultilevel"/>
    <w:tmpl w:val="4CDE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85898"/>
    <w:multiLevelType w:val="hybridMultilevel"/>
    <w:tmpl w:val="18B4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808080" w:themeColor="background1" w:themeShade="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52F9F"/>
    <w:multiLevelType w:val="multilevel"/>
    <w:tmpl w:val="6E40EDF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808080" w:themeColor="background1" w:themeShade="8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34"/>
  </w:num>
  <w:num w:numId="7">
    <w:abstractNumId w:val="37"/>
  </w:num>
  <w:num w:numId="8">
    <w:abstractNumId w:val="32"/>
  </w:num>
  <w:num w:numId="9">
    <w:abstractNumId w:val="40"/>
  </w:num>
  <w:num w:numId="10">
    <w:abstractNumId w:val="33"/>
  </w:num>
  <w:num w:numId="11">
    <w:abstractNumId w:val="31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2"/>
  </w:num>
  <w:num w:numId="21">
    <w:abstractNumId w:val="41"/>
  </w:num>
  <w:num w:numId="22">
    <w:abstractNumId w:val="36"/>
  </w:num>
  <w:num w:numId="23">
    <w:abstractNumId w:val="42"/>
  </w:num>
  <w:num w:numId="24">
    <w:abstractNumId w:val="29"/>
  </w:num>
  <w:num w:numId="25">
    <w:abstractNumId w:val="35"/>
  </w:num>
  <w:num w:numId="26">
    <w:abstractNumId w:val="23"/>
  </w:num>
  <w:num w:numId="27">
    <w:abstractNumId w:val="39"/>
  </w:num>
  <w:num w:numId="28">
    <w:abstractNumId w:val="24"/>
  </w:num>
  <w:num w:numId="29">
    <w:abstractNumId w:val="38"/>
  </w:num>
  <w:numIdMacAtCleanup w:val="1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proofState w:spelling="clean" w:grammar="clean"/>
  <w:attachedTemplate r:id="rId1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2F26F5"/>
    <w:rsid w:val="00001C4B"/>
    <w:rsid w:val="000027EE"/>
    <w:rsid w:val="000053C0"/>
    <w:rsid w:val="0000715B"/>
    <w:rsid w:val="00016B15"/>
    <w:rsid w:val="00024EE1"/>
    <w:rsid w:val="0002688D"/>
    <w:rsid w:val="000302AA"/>
    <w:rsid w:val="00030550"/>
    <w:rsid w:val="00032C30"/>
    <w:rsid w:val="00034521"/>
    <w:rsid w:val="00037E7C"/>
    <w:rsid w:val="000411D0"/>
    <w:rsid w:val="000431C8"/>
    <w:rsid w:val="000431E4"/>
    <w:rsid w:val="00043F18"/>
    <w:rsid w:val="00044D1F"/>
    <w:rsid w:val="00050D71"/>
    <w:rsid w:val="00051545"/>
    <w:rsid w:val="00051553"/>
    <w:rsid w:val="00051ACB"/>
    <w:rsid w:val="00055B62"/>
    <w:rsid w:val="0005710C"/>
    <w:rsid w:val="000675D0"/>
    <w:rsid w:val="00067C77"/>
    <w:rsid w:val="0007422A"/>
    <w:rsid w:val="000758B0"/>
    <w:rsid w:val="000825D8"/>
    <w:rsid w:val="00085E5F"/>
    <w:rsid w:val="0009046E"/>
    <w:rsid w:val="0009051F"/>
    <w:rsid w:val="00095B3D"/>
    <w:rsid w:val="000A0697"/>
    <w:rsid w:val="000A11C8"/>
    <w:rsid w:val="000A1F6B"/>
    <w:rsid w:val="000A3128"/>
    <w:rsid w:val="000A357E"/>
    <w:rsid w:val="000A579B"/>
    <w:rsid w:val="000A78EA"/>
    <w:rsid w:val="000B2B94"/>
    <w:rsid w:val="000B371B"/>
    <w:rsid w:val="000B3EF1"/>
    <w:rsid w:val="000B675D"/>
    <w:rsid w:val="000C0338"/>
    <w:rsid w:val="000C2C9F"/>
    <w:rsid w:val="000C2F6F"/>
    <w:rsid w:val="000C341F"/>
    <w:rsid w:val="000C75BD"/>
    <w:rsid w:val="000C7970"/>
    <w:rsid w:val="000D1536"/>
    <w:rsid w:val="000D1DB6"/>
    <w:rsid w:val="000D4207"/>
    <w:rsid w:val="000E1BB4"/>
    <w:rsid w:val="000E2570"/>
    <w:rsid w:val="000E3647"/>
    <w:rsid w:val="000E5303"/>
    <w:rsid w:val="000E7316"/>
    <w:rsid w:val="000F1747"/>
    <w:rsid w:val="000F460D"/>
    <w:rsid w:val="000F5547"/>
    <w:rsid w:val="000F61D3"/>
    <w:rsid w:val="00101686"/>
    <w:rsid w:val="00102281"/>
    <w:rsid w:val="00104D7B"/>
    <w:rsid w:val="001106BD"/>
    <w:rsid w:val="00113A75"/>
    <w:rsid w:val="00114797"/>
    <w:rsid w:val="00116269"/>
    <w:rsid w:val="00116F2B"/>
    <w:rsid w:val="00120202"/>
    <w:rsid w:val="001250B6"/>
    <w:rsid w:val="00126948"/>
    <w:rsid w:val="001277BC"/>
    <w:rsid w:val="00131E38"/>
    <w:rsid w:val="00135074"/>
    <w:rsid w:val="001353E1"/>
    <w:rsid w:val="00140281"/>
    <w:rsid w:val="00141955"/>
    <w:rsid w:val="00144108"/>
    <w:rsid w:val="0014721F"/>
    <w:rsid w:val="00151E91"/>
    <w:rsid w:val="00152B5B"/>
    <w:rsid w:val="00155FDE"/>
    <w:rsid w:val="00157508"/>
    <w:rsid w:val="001601CD"/>
    <w:rsid w:val="00161CF3"/>
    <w:rsid w:val="0016232C"/>
    <w:rsid w:val="0016528B"/>
    <w:rsid w:val="00170525"/>
    <w:rsid w:val="001755C8"/>
    <w:rsid w:val="001805FF"/>
    <w:rsid w:val="00185792"/>
    <w:rsid w:val="00186CE8"/>
    <w:rsid w:val="00190379"/>
    <w:rsid w:val="0019157A"/>
    <w:rsid w:val="00192852"/>
    <w:rsid w:val="00193224"/>
    <w:rsid w:val="0019521D"/>
    <w:rsid w:val="001A1074"/>
    <w:rsid w:val="001A30DD"/>
    <w:rsid w:val="001A3DC8"/>
    <w:rsid w:val="001A4B39"/>
    <w:rsid w:val="001A5570"/>
    <w:rsid w:val="001B5C8F"/>
    <w:rsid w:val="001B6C76"/>
    <w:rsid w:val="001B7059"/>
    <w:rsid w:val="001B738E"/>
    <w:rsid w:val="001C11DB"/>
    <w:rsid w:val="001C6722"/>
    <w:rsid w:val="001C7983"/>
    <w:rsid w:val="001D1BFA"/>
    <w:rsid w:val="001D3400"/>
    <w:rsid w:val="001D3F27"/>
    <w:rsid w:val="001D5797"/>
    <w:rsid w:val="001E18F7"/>
    <w:rsid w:val="001E1D19"/>
    <w:rsid w:val="001E29B5"/>
    <w:rsid w:val="001E2BCB"/>
    <w:rsid w:val="001E771D"/>
    <w:rsid w:val="001F0105"/>
    <w:rsid w:val="001F068B"/>
    <w:rsid w:val="001F1DC9"/>
    <w:rsid w:val="001F21C0"/>
    <w:rsid w:val="001F232D"/>
    <w:rsid w:val="001F2C7E"/>
    <w:rsid w:val="001F66DC"/>
    <w:rsid w:val="001F6B94"/>
    <w:rsid w:val="001F6BED"/>
    <w:rsid w:val="001F72B8"/>
    <w:rsid w:val="001F7D9D"/>
    <w:rsid w:val="00200971"/>
    <w:rsid w:val="00202369"/>
    <w:rsid w:val="002029B6"/>
    <w:rsid w:val="002036C9"/>
    <w:rsid w:val="0020656F"/>
    <w:rsid w:val="00207A12"/>
    <w:rsid w:val="00210A27"/>
    <w:rsid w:val="00211188"/>
    <w:rsid w:val="00212A77"/>
    <w:rsid w:val="0021313C"/>
    <w:rsid w:val="0021429C"/>
    <w:rsid w:val="00214B6A"/>
    <w:rsid w:val="002158F2"/>
    <w:rsid w:val="002168FE"/>
    <w:rsid w:val="00216B96"/>
    <w:rsid w:val="00223323"/>
    <w:rsid w:val="002328EA"/>
    <w:rsid w:val="00236631"/>
    <w:rsid w:val="002373D5"/>
    <w:rsid w:val="00240F67"/>
    <w:rsid w:val="00245367"/>
    <w:rsid w:val="00250C7C"/>
    <w:rsid w:val="0025270A"/>
    <w:rsid w:val="00254ED7"/>
    <w:rsid w:val="00265096"/>
    <w:rsid w:val="00271085"/>
    <w:rsid w:val="002712DB"/>
    <w:rsid w:val="00272607"/>
    <w:rsid w:val="002745DC"/>
    <w:rsid w:val="00280860"/>
    <w:rsid w:val="00281383"/>
    <w:rsid w:val="00282B7A"/>
    <w:rsid w:val="002866C6"/>
    <w:rsid w:val="0028753A"/>
    <w:rsid w:val="0028756B"/>
    <w:rsid w:val="00287DFA"/>
    <w:rsid w:val="00293D26"/>
    <w:rsid w:val="002979A2"/>
    <w:rsid w:val="002A1ACE"/>
    <w:rsid w:val="002A20CB"/>
    <w:rsid w:val="002A289E"/>
    <w:rsid w:val="002A2C0F"/>
    <w:rsid w:val="002A77C5"/>
    <w:rsid w:val="002B042E"/>
    <w:rsid w:val="002B0804"/>
    <w:rsid w:val="002B2CCA"/>
    <w:rsid w:val="002B31CE"/>
    <w:rsid w:val="002B637C"/>
    <w:rsid w:val="002B6ABF"/>
    <w:rsid w:val="002B6C7B"/>
    <w:rsid w:val="002B7D8B"/>
    <w:rsid w:val="002C0BBD"/>
    <w:rsid w:val="002C2CA1"/>
    <w:rsid w:val="002C3F3A"/>
    <w:rsid w:val="002C4225"/>
    <w:rsid w:val="002C4406"/>
    <w:rsid w:val="002C6198"/>
    <w:rsid w:val="002D0D92"/>
    <w:rsid w:val="002D1C2E"/>
    <w:rsid w:val="002D2D34"/>
    <w:rsid w:val="002D3198"/>
    <w:rsid w:val="002D5269"/>
    <w:rsid w:val="002E4031"/>
    <w:rsid w:val="002E5B3A"/>
    <w:rsid w:val="002E78B4"/>
    <w:rsid w:val="002F1890"/>
    <w:rsid w:val="002F2618"/>
    <w:rsid w:val="002F26F5"/>
    <w:rsid w:val="002F42C7"/>
    <w:rsid w:val="002F4339"/>
    <w:rsid w:val="002F43B0"/>
    <w:rsid w:val="00301A6D"/>
    <w:rsid w:val="003065D1"/>
    <w:rsid w:val="003065E9"/>
    <w:rsid w:val="00315326"/>
    <w:rsid w:val="00316723"/>
    <w:rsid w:val="00320FF1"/>
    <w:rsid w:val="00321F49"/>
    <w:rsid w:val="00323672"/>
    <w:rsid w:val="00330AC0"/>
    <w:rsid w:val="003317EC"/>
    <w:rsid w:val="0033596E"/>
    <w:rsid w:val="00335EF0"/>
    <w:rsid w:val="003401C6"/>
    <w:rsid w:val="003401C7"/>
    <w:rsid w:val="00340503"/>
    <w:rsid w:val="0034337A"/>
    <w:rsid w:val="003457E8"/>
    <w:rsid w:val="003459EA"/>
    <w:rsid w:val="0034765D"/>
    <w:rsid w:val="00347E35"/>
    <w:rsid w:val="00347E8B"/>
    <w:rsid w:val="00351D68"/>
    <w:rsid w:val="00353DF7"/>
    <w:rsid w:val="003542E7"/>
    <w:rsid w:val="00360301"/>
    <w:rsid w:val="00361E80"/>
    <w:rsid w:val="00362E55"/>
    <w:rsid w:val="00362F53"/>
    <w:rsid w:val="00363B1C"/>
    <w:rsid w:val="0036591D"/>
    <w:rsid w:val="003707D2"/>
    <w:rsid w:val="00370E45"/>
    <w:rsid w:val="00371794"/>
    <w:rsid w:val="003736BE"/>
    <w:rsid w:val="003737BC"/>
    <w:rsid w:val="003739A9"/>
    <w:rsid w:val="00373BC0"/>
    <w:rsid w:val="003743CA"/>
    <w:rsid w:val="00376D77"/>
    <w:rsid w:val="00380980"/>
    <w:rsid w:val="003818B0"/>
    <w:rsid w:val="00384216"/>
    <w:rsid w:val="003853B0"/>
    <w:rsid w:val="00386C43"/>
    <w:rsid w:val="00387035"/>
    <w:rsid w:val="00390C41"/>
    <w:rsid w:val="003926FF"/>
    <w:rsid w:val="00393732"/>
    <w:rsid w:val="0039772F"/>
    <w:rsid w:val="003A5CEC"/>
    <w:rsid w:val="003B1248"/>
    <w:rsid w:val="003B2D46"/>
    <w:rsid w:val="003B3D59"/>
    <w:rsid w:val="003B561A"/>
    <w:rsid w:val="003B5AC6"/>
    <w:rsid w:val="003C0D95"/>
    <w:rsid w:val="003C1935"/>
    <w:rsid w:val="003C2350"/>
    <w:rsid w:val="003C286D"/>
    <w:rsid w:val="003D0482"/>
    <w:rsid w:val="003D05B9"/>
    <w:rsid w:val="003D3077"/>
    <w:rsid w:val="003D370F"/>
    <w:rsid w:val="003D4541"/>
    <w:rsid w:val="003D614F"/>
    <w:rsid w:val="003D6ECE"/>
    <w:rsid w:val="003E2947"/>
    <w:rsid w:val="003E4026"/>
    <w:rsid w:val="003E4DB6"/>
    <w:rsid w:val="003E4FA5"/>
    <w:rsid w:val="003E7413"/>
    <w:rsid w:val="003E790D"/>
    <w:rsid w:val="003F06FA"/>
    <w:rsid w:val="003F12A0"/>
    <w:rsid w:val="00400397"/>
    <w:rsid w:val="004010EA"/>
    <w:rsid w:val="00401C6A"/>
    <w:rsid w:val="004034D6"/>
    <w:rsid w:val="00403DB1"/>
    <w:rsid w:val="0040542E"/>
    <w:rsid w:val="00406502"/>
    <w:rsid w:val="004069CB"/>
    <w:rsid w:val="00407566"/>
    <w:rsid w:val="0041348F"/>
    <w:rsid w:val="00423FB8"/>
    <w:rsid w:val="00424F61"/>
    <w:rsid w:val="00427429"/>
    <w:rsid w:val="00430278"/>
    <w:rsid w:val="0043383C"/>
    <w:rsid w:val="00433A02"/>
    <w:rsid w:val="00435236"/>
    <w:rsid w:val="00435378"/>
    <w:rsid w:val="004375A6"/>
    <w:rsid w:val="00437FE1"/>
    <w:rsid w:val="00440BD5"/>
    <w:rsid w:val="004432F2"/>
    <w:rsid w:val="00443DF4"/>
    <w:rsid w:val="004505CA"/>
    <w:rsid w:val="00452E7A"/>
    <w:rsid w:val="0045507C"/>
    <w:rsid w:val="004551FB"/>
    <w:rsid w:val="00455C99"/>
    <w:rsid w:val="004577CF"/>
    <w:rsid w:val="00457EE8"/>
    <w:rsid w:val="004636D8"/>
    <w:rsid w:val="00466386"/>
    <w:rsid w:val="00470F0A"/>
    <w:rsid w:val="00474F03"/>
    <w:rsid w:val="00480798"/>
    <w:rsid w:val="00481DD1"/>
    <w:rsid w:val="00484BA0"/>
    <w:rsid w:val="00484F3D"/>
    <w:rsid w:val="00485180"/>
    <w:rsid w:val="00486400"/>
    <w:rsid w:val="004912CC"/>
    <w:rsid w:val="00492372"/>
    <w:rsid w:val="0049346B"/>
    <w:rsid w:val="004956FA"/>
    <w:rsid w:val="00495B56"/>
    <w:rsid w:val="00496B4F"/>
    <w:rsid w:val="004A5A39"/>
    <w:rsid w:val="004A63E2"/>
    <w:rsid w:val="004B45CE"/>
    <w:rsid w:val="004C041C"/>
    <w:rsid w:val="004C06C6"/>
    <w:rsid w:val="004C2520"/>
    <w:rsid w:val="004C3BF5"/>
    <w:rsid w:val="004C6D3C"/>
    <w:rsid w:val="004D3F97"/>
    <w:rsid w:val="004D5690"/>
    <w:rsid w:val="004D6AD6"/>
    <w:rsid w:val="004D7776"/>
    <w:rsid w:val="004D78A8"/>
    <w:rsid w:val="004E0C3A"/>
    <w:rsid w:val="004E2433"/>
    <w:rsid w:val="004E3F74"/>
    <w:rsid w:val="004E7C5E"/>
    <w:rsid w:val="004F0123"/>
    <w:rsid w:val="004F1116"/>
    <w:rsid w:val="004F2AE7"/>
    <w:rsid w:val="004F4679"/>
    <w:rsid w:val="004F5161"/>
    <w:rsid w:val="004F6895"/>
    <w:rsid w:val="00501A77"/>
    <w:rsid w:val="00504182"/>
    <w:rsid w:val="00510765"/>
    <w:rsid w:val="005138D3"/>
    <w:rsid w:val="00514AC8"/>
    <w:rsid w:val="00515EB0"/>
    <w:rsid w:val="00524953"/>
    <w:rsid w:val="00526AB9"/>
    <w:rsid w:val="00526B74"/>
    <w:rsid w:val="00534E10"/>
    <w:rsid w:val="005358D3"/>
    <w:rsid w:val="00535B6D"/>
    <w:rsid w:val="0054017B"/>
    <w:rsid w:val="005420BF"/>
    <w:rsid w:val="005423E9"/>
    <w:rsid w:val="0054274E"/>
    <w:rsid w:val="00547BCA"/>
    <w:rsid w:val="00547C30"/>
    <w:rsid w:val="005514E4"/>
    <w:rsid w:val="0055270F"/>
    <w:rsid w:val="005535B7"/>
    <w:rsid w:val="005546A0"/>
    <w:rsid w:val="00555D93"/>
    <w:rsid w:val="0055672B"/>
    <w:rsid w:val="00556C14"/>
    <w:rsid w:val="00560832"/>
    <w:rsid w:val="005629C6"/>
    <w:rsid w:val="00566EB0"/>
    <w:rsid w:val="0056746C"/>
    <w:rsid w:val="00570509"/>
    <w:rsid w:val="00570E95"/>
    <w:rsid w:val="00571F22"/>
    <w:rsid w:val="00572363"/>
    <w:rsid w:val="00575837"/>
    <w:rsid w:val="0057630B"/>
    <w:rsid w:val="00577CA2"/>
    <w:rsid w:val="00581DF3"/>
    <w:rsid w:val="00584855"/>
    <w:rsid w:val="0058543E"/>
    <w:rsid w:val="0059042C"/>
    <w:rsid w:val="0059059C"/>
    <w:rsid w:val="00596FD0"/>
    <w:rsid w:val="00597CCF"/>
    <w:rsid w:val="005A023E"/>
    <w:rsid w:val="005A2759"/>
    <w:rsid w:val="005A2D50"/>
    <w:rsid w:val="005A4136"/>
    <w:rsid w:val="005B096D"/>
    <w:rsid w:val="005B1AC4"/>
    <w:rsid w:val="005B2BD1"/>
    <w:rsid w:val="005B33C3"/>
    <w:rsid w:val="005B512B"/>
    <w:rsid w:val="005B62F1"/>
    <w:rsid w:val="005C0D6F"/>
    <w:rsid w:val="005C354F"/>
    <w:rsid w:val="005C387F"/>
    <w:rsid w:val="005C49DB"/>
    <w:rsid w:val="005C7E89"/>
    <w:rsid w:val="005D099E"/>
    <w:rsid w:val="005D1603"/>
    <w:rsid w:val="005D1981"/>
    <w:rsid w:val="005D2CE9"/>
    <w:rsid w:val="005D4217"/>
    <w:rsid w:val="005D6193"/>
    <w:rsid w:val="005E2678"/>
    <w:rsid w:val="005E2827"/>
    <w:rsid w:val="005E34FF"/>
    <w:rsid w:val="005E3DA2"/>
    <w:rsid w:val="005E449C"/>
    <w:rsid w:val="005E47F1"/>
    <w:rsid w:val="005F0571"/>
    <w:rsid w:val="005F0EEE"/>
    <w:rsid w:val="005F32E9"/>
    <w:rsid w:val="005F38E4"/>
    <w:rsid w:val="005F5510"/>
    <w:rsid w:val="006107DF"/>
    <w:rsid w:val="00610EAF"/>
    <w:rsid w:val="00615359"/>
    <w:rsid w:val="00623DF1"/>
    <w:rsid w:val="00623F51"/>
    <w:rsid w:val="00627543"/>
    <w:rsid w:val="006279C8"/>
    <w:rsid w:val="00630432"/>
    <w:rsid w:val="00632C72"/>
    <w:rsid w:val="00633B59"/>
    <w:rsid w:val="00636AE0"/>
    <w:rsid w:val="00636B09"/>
    <w:rsid w:val="006412C2"/>
    <w:rsid w:val="00641639"/>
    <w:rsid w:val="00641ED3"/>
    <w:rsid w:val="00645035"/>
    <w:rsid w:val="00646A1C"/>
    <w:rsid w:val="00646A2F"/>
    <w:rsid w:val="0065005A"/>
    <w:rsid w:val="00651DEF"/>
    <w:rsid w:val="00653D64"/>
    <w:rsid w:val="006567DB"/>
    <w:rsid w:val="0066319D"/>
    <w:rsid w:val="0066352F"/>
    <w:rsid w:val="00663784"/>
    <w:rsid w:val="006654A3"/>
    <w:rsid w:val="00671197"/>
    <w:rsid w:val="006748A6"/>
    <w:rsid w:val="0067700F"/>
    <w:rsid w:val="006775D7"/>
    <w:rsid w:val="00680631"/>
    <w:rsid w:val="00680EA5"/>
    <w:rsid w:val="00684993"/>
    <w:rsid w:val="0069019B"/>
    <w:rsid w:val="00690B88"/>
    <w:rsid w:val="00692F30"/>
    <w:rsid w:val="0069403F"/>
    <w:rsid w:val="006A1F97"/>
    <w:rsid w:val="006A2A43"/>
    <w:rsid w:val="006A5DF7"/>
    <w:rsid w:val="006B0075"/>
    <w:rsid w:val="006B0375"/>
    <w:rsid w:val="006B0AD6"/>
    <w:rsid w:val="006B2D7F"/>
    <w:rsid w:val="006B3670"/>
    <w:rsid w:val="006B4670"/>
    <w:rsid w:val="006B5085"/>
    <w:rsid w:val="006B54F6"/>
    <w:rsid w:val="006C094E"/>
    <w:rsid w:val="006C0DAF"/>
    <w:rsid w:val="006C44F8"/>
    <w:rsid w:val="006C471F"/>
    <w:rsid w:val="006C4B2B"/>
    <w:rsid w:val="006C5701"/>
    <w:rsid w:val="006C662A"/>
    <w:rsid w:val="006C72B1"/>
    <w:rsid w:val="006D046B"/>
    <w:rsid w:val="006D1B5D"/>
    <w:rsid w:val="006D2789"/>
    <w:rsid w:val="006D4DBB"/>
    <w:rsid w:val="006D5BFB"/>
    <w:rsid w:val="006D7817"/>
    <w:rsid w:val="006E1494"/>
    <w:rsid w:val="006E1F01"/>
    <w:rsid w:val="006F67B8"/>
    <w:rsid w:val="006F699A"/>
    <w:rsid w:val="006F71ED"/>
    <w:rsid w:val="00701773"/>
    <w:rsid w:val="0070373B"/>
    <w:rsid w:val="0070498A"/>
    <w:rsid w:val="0070554E"/>
    <w:rsid w:val="0070610C"/>
    <w:rsid w:val="00712D30"/>
    <w:rsid w:val="007133B7"/>
    <w:rsid w:val="0071346A"/>
    <w:rsid w:val="00713757"/>
    <w:rsid w:val="00717615"/>
    <w:rsid w:val="00717623"/>
    <w:rsid w:val="007206C6"/>
    <w:rsid w:val="00723D3F"/>
    <w:rsid w:val="00724289"/>
    <w:rsid w:val="00725E43"/>
    <w:rsid w:val="00725FB5"/>
    <w:rsid w:val="00726B6A"/>
    <w:rsid w:val="00727518"/>
    <w:rsid w:val="00731215"/>
    <w:rsid w:val="007312E3"/>
    <w:rsid w:val="00731951"/>
    <w:rsid w:val="00731D67"/>
    <w:rsid w:val="00733B81"/>
    <w:rsid w:val="00733E8A"/>
    <w:rsid w:val="00736442"/>
    <w:rsid w:val="00736522"/>
    <w:rsid w:val="00736834"/>
    <w:rsid w:val="00737B28"/>
    <w:rsid w:val="00740941"/>
    <w:rsid w:val="00741268"/>
    <w:rsid w:val="00741D4E"/>
    <w:rsid w:val="007457C9"/>
    <w:rsid w:val="007460F2"/>
    <w:rsid w:val="007519CD"/>
    <w:rsid w:val="00754C09"/>
    <w:rsid w:val="00756786"/>
    <w:rsid w:val="00756949"/>
    <w:rsid w:val="0075740E"/>
    <w:rsid w:val="00760269"/>
    <w:rsid w:val="00761428"/>
    <w:rsid w:val="00763076"/>
    <w:rsid w:val="00765DC0"/>
    <w:rsid w:val="00766E51"/>
    <w:rsid w:val="007700E5"/>
    <w:rsid w:val="00771617"/>
    <w:rsid w:val="00771F03"/>
    <w:rsid w:val="00772463"/>
    <w:rsid w:val="00774339"/>
    <w:rsid w:val="00776C13"/>
    <w:rsid w:val="00777154"/>
    <w:rsid w:val="00782D9F"/>
    <w:rsid w:val="007859BC"/>
    <w:rsid w:val="00787CC4"/>
    <w:rsid w:val="00790571"/>
    <w:rsid w:val="00790DB3"/>
    <w:rsid w:val="00791A58"/>
    <w:rsid w:val="007921A6"/>
    <w:rsid w:val="00793776"/>
    <w:rsid w:val="00794469"/>
    <w:rsid w:val="00794822"/>
    <w:rsid w:val="00796254"/>
    <w:rsid w:val="00797BCD"/>
    <w:rsid w:val="007A55DF"/>
    <w:rsid w:val="007A6286"/>
    <w:rsid w:val="007A6A38"/>
    <w:rsid w:val="007B094B"/>
    <w:rsid w:val="007B46FD"/>
    <w:rsid w:val="007B4D15"/>
    <w:rsid w:val="007B62AB"/>
    <w:rsid w:val="007B7028"/>
    <w:rsid w:val="007B79E2"/>
    <w:rsid w:val="007C25B1"/>
    <w:rsid w:val="007C29FC"/>
    <w:rsid w:val="007C394D"/>
    <w:rsid w:val="007C3F79"/>
    <w:rsid w:val="007C7AC4"/>
    <w:rsid w:val="007D3167"/>
    <w:rsid w:val="007D3EB3"/>
    <w:rsid w:val="007D591F"/>
    <w:rsid w:val="007E062A"/>
    <w:rsid w:val="007E1743"/>
    <w:rsid w:val="007E191D"/>
    <w:rsid w:val="007E3EEB"/>
    <w:rsid w:val="007E5F5A"/>
    <w:rsid w:val="007F3393"/>
    <w:rsid w:val="007F346A"/>
    <w:rsid w:val="007F35B0"/>
    <w:rsid w:val="007F4792"/>
    <w:rsid w:val="008002BA"/>
    <w:rsid w:val="00800C64"/>
    <w:rsid w:val="00801078"/>
    <w:rsid w:val="0080211A"/>
    <w:rsid w:val="00802CFB"/>
    <w:rsid w:val="00805FA4"/>
    <w:rsid w:val="0081185C"/>
    <w:rsid w:val="008139A8"/>
    <w:rsid w:val="008178E7"/>
    <w:rsid w:val="0082083D"/>
    <w:rsid w:val="00821DFA"/>
    <w:rsid w:val="0082338A"/>
    <w:rsid w:val="00824103"/>
    <w:rsid w:val="00831880"/>
    <w:rsid w:val="00832560"/>
    <w:rsid w:val="00833DD4"/>
    <w:rsid w:val="00835F01"/>
    <w:rsid w:val="008364F5"/>
    <w:rsid w:val="008370DD"/>
    <w:rsid w:val="008416DC"/>
    <w:rsid w:val="008421E7"/>
    <w:rsid w:val="00843401"/>
    <w:rsid w:val="0084558A"/>
    <w:rsid w:val="008474AC"/>
    <w:rsid w:val="008544AF"/>
    <w:rsid w:val="008561F2"/>
    <w:rsid w:val="00856CE9"/>
    <w:rsid w:val="00857225"/>
    <w:rsid w:val="00865A98"/>
    <w:rsid w:val="00870148"/>
    <w:rsid w:val="00871958"/>
    <w:rsid w:val="00871AE3"/>
    <w:rsid w:val="008731B7"/>
    <w:rsid w:val="00874828"/>
    <w:rsid w:val="00875F91"/>
    <w:rsid w:val="00882B94"/>
    <w:rsid w:val="008833D2"/>
    <w:rsid w:val="00884A50"/>
    <w:rsid w:val="00885CC1"/>
    <w:rsid w:val="008871F1"/>
    <w:rsid w:val="00887B6E"/>
    <w:rsid w:val="00891492"/>
    <w:rsid w:val="00891D1D"/>
    <w:rsid w:val="00892D07"/>
    <w:rsid w:val="00892DDD"/>
    <w:rsid w:val="008954D2"/>
    <w:rsid w:val="00895A08"/>
    <w:rsid w:val="00895C31"/>
    <w:rsid w:val="008976CF"/>
    <w:rsid w:val="008A3E7A"/>
    <w:rsid w:val="008A70EC"/>
    <w:rsid w:val="008A7AA7"/>
    <w:rsid w:val="008B0A3D"/>
    <w:rsid w:val="008B23B2"/>
    <w:rsid w:val="008B56D9"/>
    <w:rsid w:val="008B75E3"/>
    <w:rsid w:val="008C0BEE"/>
    <w:rsid w:val="008C16FC"/>
    <w:rsid w:val="008C4F65"/>
    <w:rsid w:val="008D3B61"/>
    <w:rsid w:val="008D41AF"/>
    <w:rsid w:val="008D54A5"/>
    <w:rsid w:val="008D5796"/>
    <w:rsid w:val="008D7B81"/>
    <w:rsid w:val="008E1B81"/>
    <w:rsid w:val="008E2734"/>
    <w:rsid w:val="008E296E"/>
    <w:rsid w:val="008E4508"/>
    <w:rsid w:val="008F32FF"/>
    <w:rsid w:val="008F40A5"/>
    <w:rsid w:val="008F6E43"/>
    <w:rsid w:val="008F6F2F"/>
    <w:rsid w:val="0090240D"/>
    <w:rsid w:val="0090609F"/>
    <w:rsid w:val="00906ABE"/>
    <w:rsid w:val="009108D6"/>
    <w:rsid w:val="009117B6"/>
    <w:rsid w:val="00916AA4"/>
    <w:rsid w:val="00916C15"/>
    <w:rsid w:val="0092012A"/>
    <w:rsid w:val="00922BC6"/>
    <w:rsid w:val="00922F8D"/>
    <w:rsid w:val="009233E8"/>
    <w:rsid w:val="0093079B"/>
    <w:rsid w:val="009335FC"/>
    <w:rsid w:val="009339DD"/>
    <w:rsid w:val="00936A21"/>
    <w:rsid w:val="009376E1"/>
    <w:rsid w:val="00942510"/>
    <w:rsid w:val="00943F94"/>
    <w:rsid w:val="009445F3"/>
    <w:rsid w:val="009456B0"/>
    <w:rsid w:val="0094603E"/>
    <w:rsid w:val="00946126"/>
    <w:rsid w:val="009473A7"/>
    <w:rsid w:val="009514CA"/>
    <w:rsid w:val="00951F1F"/>
    <w:rsid w:val="00953F5C"/>
    <w:rsid w:val="00955604"/>
    <w:rsid w:val="00962870"/>
    <w:rsid w:val="00966462"/>
    <w:rsid w:val="009669C4"/>
    <w:rsid w:val="00967A98"/>
    <w:rsid w:val="0097047A"/>
    <w:rsid w:val="00970D2A"/>
    <w:rsid w:val="00970E98"/>
    <w:rsid w:val="009733CF"/>
    <w:rsid w:val="009735B9"/>
    <w:rsid w:val="009744A6"/>
    <w:rsid w:val="00976620"/>
    <w:rsid w:val="00980E9C"/>
    <w:rsid w:val="00981F77"/>
    <w:rsid w:val="009824E1"/>
    <w:rsid w:val="009841B6"/>
    <w:rsid w:val="00984203"/>
    <w:rsid w:val="00985A54"/>
    <w:rsid w:val="00985B8A"/>
    <w:rsid w:val="00992B74"/>
    <w:rsid w:val="00993AD5"/>
    <w:rsid w:val="0099784C"/>
    <w:rsid w:val="009A07A9"/>
    <w:rsid w:val="009A1C61"/>
    <w:rsid w:val="009A3B96"/>
    <w:rsid w:val="009A4919"/>
    <w:rsid w:val="009A5A99"/>
    <w:rsid w:val="009A6924"/>
    <w:rsid w:val="009A7547"/>
    <w:rsid w:val="009B0D68"/>
    <w:rsid w:val="009B453E"/>
    <w:rsid w:val="009B63AA"/>
    <w:rsid w:val="009B7C6A"/>
    <w:rsid w:val="009B7FA2"/>
    <w:rsid w:val="009C262D"/>
    <w:rsid w:val="009C4ED9"/>
    <w:rsid w:val="009C7456"/>
    <w:rsid w:val="009D13C0"/>
    <w:rsid w:val="009D36A3"/>
    <w:rsid w:val="009D4F66"/>
    <w:rsid w:val="009E2D28"/>
    <w:rsid w:val="009E5DC2"/>
    <w:rsid w:val="009F0342"/>
    <w:rsid w:val="009F0CC1"/>
    <w:rsid w:val="009F5A54"/>
    <w:rsid w:val="009F64C0"/>
    <w:rsid w:val="009F7877"/>
    <w:rsid w:val="00A00272"/>
    <w:rsid w:val="00A04AEB"/>
    <w:rsid w:val="00A0662D"/>
    <w:rsid w:val="00A15A22"/>
    <w:rsid w:val="00A20872"/>
    <w:rsid w:val="00A21EBF"/>
    <w:rsid w:val="00A220E5"/>
    <w:rsid w:val="00A2458D"/>
    <w:rsid w:val="00A2670A"/>
    <w:rsid w:val="00A337AA"/>
    <w:rsid w:val="00A34C18"/>
    <w:rsid w:val="00A40049"/>
    <w:rsid w:val="00A41DFF"/>
    <w:rsid w:val="00A4594B"/>
    <w:rsid w:val="00A45967"/>
    <w:rsid w:val="00A511C8"/>
    <w:rsid w:val="00A512F8"/>
    <w:rsid w:val="00A533D1"/>
    <w:rsid w:val="00A53F78"/>
    <w:rsid w:val="00A5657B"/>
    <w:rsid w:val="00A64592"/>
    <w:rsid w:val="00A6599C"/>
    <w:rsid w:val="00A719AE"/>
    <w:rsid w:val="00A724BC"/>
    <w:rsid w:val="00A731A6"/>
    <w:rsid w:val="00A740F5"/>
    <w:rsid w:val="00A855DC"/>
    <w:rsid w:val="00A8560C"/>
    <w:rsid w:val="00A917D9"/>
    <w:rsid w:val="00A919F3"/>
    <w:rsid w:val="00A928F0"/>
    <w:rsid w:val="00A94255"/>
    <w:rsid w:val="00A97226"/>
    <w:rsid w:val="00A97574"/>
    <w:rsid w:val="00AA4CD8"/>
    <w:rsid w:val="00AA574B"/>
    <w:rsid w:val="00AA7554"/>
    <w:rsid w:val="00AA7B21"/>
    <w:rsid w:val="00AB0727"/>
    <w:rsid w:val="00AB3C95"/>
    <w:rsid w:val="00AB49E1"/>
    <w:rsid w:val="00AB5699"/>
    <w:rsid w:val="00AB6CAF"/>
    <w:rsid w:val="00AD0885"/>
    <w:rsid w:val="00AD09F0"/>
    <w:rsid w:val="00AD5914"/>
    <w:rsid w:val="00AD5A09"/>
    <w:rsid w:val="00AE2940"/>
    <w:rsid w:val="00AE479D"/>
    <w:rsid w:val="00AF20DB"/>
    <w:rsid w:val="00AF3C42"/>
    <w:rsid w:val="00AF5975"/>
    <w:rsid w:val="00B00D1E"/>
    <w:rsid w:val="00B044F3"/>
    <w:rsid w:val="00B05105"/>
    <w:rsid w:val="00B06483"/>
    <w:rsid w:val="00B11CF8"/>
    <w:rsid w:val="00B14B42"/>
    <w:rsid w:val="00B1656A"/>
    <w:rsid w:val="00B20CAB"/>
    <w:rsid w:val="00B23646"/>
    <w:rsid w:val="00B245EE"/>
    <w:rsid w:val="00B24FC1"/>
    <w:rsid w:val="00B26EDA"/>
    <w:rsid w:val="00B27282"/>
    <w:rsid w:val="00B33475"/>
    <w:rsid w:val="00B348F8"/>
    <w:rsid w:val="00B34B68"/>
    <w:rsid w:val="00B35DF5"/>
    <w:rsid w:val="00B3688D"/>
    <w:rsid w:val="00B410D1"/>
    <w:rsid w:val="00B4290B"/>
    <w:rsid w:val="00B436C5"/>
    <w:rsid w:val="00B44939"/>
    <w:rsid w:val="00B46920"/>
    <w:rsid w:val="00B4782B"/>
    <w:rsid w:val="00B503C2"/>
    <w:rsid w:val="00B5137C"/>
    <w:rsid w:val="00B520EA"/>
    <w:rsid w:val="00B542F6"/>
    <w:rsid w:val="00B55109"/>
    <w:rsid w:val="00B55DD1"/>
    <w:rsid w:val="00B574B2"/>
    <w:rsid w:val="00B61085"/>
    <w:rsid w:val="00B61B64"/>
    <w:rsid w:val="00B65B08"/>
    <w:rsid w:val="00B66B42"/>
    <w:rsid w:val="00B70480"/>
    <w:rsid w:val="00B72183"/>
    <w:rsid w:val="00B72F51"/>
    <w:rsid w:val="00B741F5"/>
    <w:rsid w:val="00B74DF8"/>
    <w:rsid w:val="00B77416"/>
    <w:rsid w:val="00B7750C"/>
    <w:rsid w:val="00B809AB"/>
    <w:rsid w:val="00B81C45"/>
    <w:rsid w:val="00B85A35"/>
    <w:rsid w:val="00B86A50"/>
    <w:rsid w:val="00B929C3"/>
    <w:rsid w:val="00B930EE"/>
    <w:rsid w:val="00B936E8"/>
    <w:rsid w:val="00B9393B"/>
    <w:rsid w:val="00B963BD"/>
    <w:rsid w:val="00B964C9"/>
    <w:rsid w:val="00B97181"/>
    <w:rsid w:val="00BA01D6"/>
    <w:rsid w:val="00BA1DCA"/>
    <w:rsid w:val="00BA2F00"/>
    <w:rsid w:val="00BA2F51"/>
    <w:rsid w:val="00BA4048"/>
    <w:rsid w:val="00BB06D5"/>
    <w:rsid w:val="00BB2EBF"/>
    <w:rsid w:val="00BB47EC"/>
    <w:rsid w:val="00BB774F"/>
    <w:rsid w:val="00BC05CD"/>
    <w:rsid w:val="00BC4259"/>
    <w:rsid w:val="00BC5759"/>
    <w:rsid w:val="00BD18B4"/>
    <w:rsid w:val="00BD197B"/>
    <w:rsid w:val="00BD4E8D"/>
    <w:rsid w:val="00BD545D"/>
    <w:rsid w:val="00BD5B24"/>
    <w:rsid w:val="00BD6395"/>
    <w:rsid w:val="00BE0A78"/>
    <w:rsid w:val="00BE19BC"/>
    <w:rsid w:val="00BE3590"/>
    <w:rsid w:val="00BE3D86"/>
    <w:rsid w:val="00BE6D50"/>
    <w:rsid w:val="00BF2737"/>
    <w:rsid w:val="00BF3641"/>
    <w:rsid w:val="00BF3BEA"/>
    <w:rsid w:val="00BF4121"/>
    <w:rsid w:val="00BF5CB8"/>
    <w:rsid w:val="00C03E8F"/>
    <w:rsid w:val="00C04E4D"/>
    <w:rsid w:val="00C05C08"/>
    <w:rsid w:val="00C0652D"/>
    <w:rsid w:val="00C1091E"/>
    <w:rsid w:val="00C12A6C"/>
    <w:rsid w:val="00C12C50"/>
    <w:rsid w:val="00C12EBD"/>
    <w:rsid w:val="00C133EA"/>
    <w:rsid w:val="00C13658"/>
    <w:rsid w:val="00C177DF"/>
    <w:rsid w:val="00C17D2B"/>
    <w:rsid w:val="00C22B09"/>
    <w:rsid w:val="00C253AF"/>
    <w:rsid w:val="00C25433"/>
    <w:rsid w:val="00C25988"/>
    <w:rsid w:val="00C25B56"/>
    <w:rsid w:val="00C36654"/>
    <w:rsid w:val="00C37F26"/>
    <w:rsid w:val="00C40204"/>
    <w:rsid w:val="00C4203C"/>
    <w:rsid w:val="00C512EC"/>
    <w:rsid w:val="00C52320"/>
    <w:rsid w:val="00C524CC"/>
    <w:rsid w:val="00C52F0F"/>
    <w:rsid w:val="00C5632A"/>
    <w:rsid w:val="00C6181E"/>
    <w:rsid w:val="00C626CD"/>
    <w:rsid w:val="00C64B09"/>
    <w:rsid w:val="00C70A27"/>
    <w:rsid w:val="00C720BD"/>
    <w:rsid w:val="00C72942"/>
    <w:rsid w:val="00C72F8C"/>
    <w:rsid w:val="00C7337C"/>
    <w:rsid w:val="00C81A80"/>
    <w:rsid w:val="00C82FF2"/>
    <w:rsid w:val="00C8519F"/>
    <w:rsid w:val="00C94AD4"/>
    <w:rsid w:val="00C95C2D"/>
    <w:rsid w:val="00C96951"/>
    <w:rsid w:val="00C972C2"/>
    <w:rsid w:val="00CA0AC2"/>
    <w:rsid w:val="00CA12F7"/>
    <w:rsid w:val="00CA1756"/>
    <w:rsid w:val="00CA1881"/>
    <w:rsid w:val="00CA30B0"/>
    <w:rsid w:val="00CB08E7"/>
    <w:rsid w:val="00CB133E"/>
    <w:rsid w:val="00CB1832"/>
    <w:rsid w:val="00CB2B5E"/>
    <w:rsid w:val="00CB40A1"/>
    <w:rsid w:val="00CB53EC"/>
    <w:rsid w:val="00CB5527"/>
    <w:rsid w:val="00CB5B3D"/>
    <w:rsid w:val="00CB6CB7"/>
    <w:rsid w:val="00CB7134"/>
    <w:rsid w:val="00CC51CB"/>
    <w:rsid w:val="00CC5211"/>
    <w:rsid w:val="00CC54AB"/>
    <w:rsid w:val="00CC6C12"/>
    <w:rsid w:val="00CD03F8"/>
    <w:rsid w:val="00CD1BD8"/>
    <w:rsid w:val="00CD54D6"/>
    <w:rsid w:val="00CD6B5D"/>
    <w:rsid w:val="00CE03F9"/>
    <w:rsid w:val="00CE2D93"/>
    <w:rsid w:val="00CE6FB5"/>
    <w:rsid w:val="00CF185E"/>
    <w:rsid w:val="00CF2DF3"/>
    <w:rsid w:val="00CF4E9F"/>
    <w:rsid w:val="00D0067A"/>
    <w:rsid w:val="00D03337"/>
    <w:rsid w:val="00D06835"/>
    <w:rsid w:val="00D11D02"/>
    <w:rsid w:val="00D12ADB"/>
    <w:rsid w:val="00D135D1"/>
    <w:rsid w:val="00D15483"/>
    <w:rsid w:val="00D17E08"/>
    <w:rsid w:val="00D21B83"/>
    <w:rsid w:val="00D225A0"/>
    <w:rsid w:val="00D226CB"/>
    <w:rsid w:val="00D31073"/>
    <w:rsid w:val="00D314C6"/>
    <w:rsid w:val="00D36B5D"/>
    <w:rsid w:val="00D43114"/>
    <w:rsid w:val="00D44F25"/>
    <w:rsid w:val="00D46F29"/>
    <w:rsid w:val="00D5069D"/>
    <w:rsid w:val="00D508A7"/>
    <w:rsid w:val="00D50902"/>
    <w:rsid w:val="00D50A29"/>
    <w:rsid w:val="00D5220C"/>
    <w:rsid w:val="00D55186"/>
    <w:rsid w:val="00D5585A"/>
    <w:rsid w:val="00D55C62"/>
    <w:rsid w:val="00D56C74"/>
    <w:rsid w:val="00D6079D"/>
    <w:rsid w:val="00D61475"/>
    <w:rsid w:val="00D63C46"/>
    <w:rsid w:val="00D67DA3"/>
    <w:rsid w:val="00D71088"/>
    <w:rsid w:val="00D75082"/>
    <w:rsid w:val="00D761A7"/>
    <w:rsid w:val="00D76802"/>
    <w:rsid w:val="00D779DA"/>
    <w:rsid w:val="00D81887"/>
    <w:rsid w:val="00D83B95"/>
    <w:rsid w:val="00D87383"/>
    <w:rsid w:val="00D909F3"/>
    <w:rsid w:val="00D90C89"/>
    <w:rsid w:val="00D93FA1"/>
    <w:rsid w:val="00D93FD6"/>
    <w:rsid w:val="00D94169"/>
    <w:rsid w:val="00DA0CB1"/>
    <w:rsid w:val="00DA40BB"/>
    <w:rsid w:val="00DA77D2"/>
    <w:rsid w:val="00DB035C"/>
    <w:rsid w:val="00DB21E4"/>
    <w:rsid w:val="00DB23BB"/>
    <w:rsid w:val="00DB31D0"/>
    <w:rsid w:val="00DB5A3F"/>
    <w:rsid w:val="00DB6085"/>
    <w:rsid w:val="00DB6E62"/>
    <w:rsid w:val="00DC0C08"/>
    <w:rsid w:val="00DC1171"/>
    <w:rsid w:val="00DC1B60"/>
    <w:rsid w:val="00DD02B0"/>
    <w:rsid w:val="00DD17C1"/>
    <w:rsid w:val="00DD5DFA"/>
    <w:rsid w:val="00DD6DED"/>
    <w:rsid w:val="00DD7AFA"/>
    <w:rsid w:val="00DE3440"/>
    <w:rsid w:val="00DE42A9"/>
    <w:rsid w:val="00DE4D17"/>
    <w:rsid w:val="00DE5823"/>
    <w:rsid w:val="00DE608F"/>
    <w:rsid w:val="00DF741E"/>
    <w:rsid w:val="00DF7BE4"/>
    <w:rsid w:val="00E00120"/>
    <w:rsid w:val="00E00779"/>
    <w:rsid w:val="00E047C3"/>
    <w:rsid w:val="00E04EF0"/>
    <w:rsid w:val="00E06055"/>
    <w:rsid w:val="00E06CDB"/>
    <w:rsid w:val="00E06EBC"/>
    <w:rsid w:val="00E1253D"/>
    <w:rsid w:val="00E125AE"/>
    <w:rsid w:val="00E14961"/>
    <w:rsid w:val="00E15AB0"/>
    <w:rsid w:val="00E21C25"/>
    <w:rsid w:val="00E23EDC"/>
    <w:rsid w:val="00E24CA7"/>
    <w:rsid w:val="00E26C4B"/>
    <w:rsid w:val="00E30FD9"/>
    <w:rsid w:val="00E37E88"/>
    <w:rsid w:val="00E40908"/>
    <w:rsid w:val="00E41713"/>
    <w:rsid w:val="00E434C5"/>
    <w:rsid w:val="00E47A22"/>
    <w:rsid w:val="00E50307"/>
    <w:rsid w:val="00E50E89"/>
    <w:rsid w:val="00E54C5C"/>
    <w:rsid w:val="00E66331"/>
    <w:rsid w:val="00E712DC"/>
    <w:rsid w:val="00E7399F"/>
    <w:rsid w:val="00E766D7"/>
    <w:rsid w:val="00E7738A"/>
    <w:rsid w:val="00E77A91"/>
    <w:rsid w:val="00E77B64"/>
    <w:rsid w:val="00E80720"/>
    <w:rsid w:val="00E80F6F"/>
    <w:rsid w:val="00E810DF"/>
    <w:rsid w:val="00E82C8C"/>
    <w:rsid w:val="00E83AED"/>
    <w:rsid w:val="00E90F9E"/>
    <w:rsid w:val="00E91031"/>
    <w:rsid w:val="00E9261C"/>
    <w:rsid w:val="00E9479A"/>
    <w:rsid w:val="00E94EF2"/>
    <w:rsid w:val="00E950FE"/>
    <w:rsid w:val="00E956C4"/>
    <w:rsid w:val="00EA14FE"/>
    <w:rsid w:val="00EA39D0"/>
    <w:rsid w:val="00EA5F26"/>
    <w:rsid w:val="00EB0EA8"/>
    <w:rsid w:val="00EB1CB2"/>
    <w:rsid w:val="00EB21D5"/>
    <w:rsid w:val="00EB4076"/>
    <w:rsid w:val="00EB6984"/>
    <w:rsid w:val="00EC0F5B"/>
    <w:rsid w:val="00EC5C4B"/>
    <w:rsid w:val="00EC5D90"/>
    <w:rsid w:val="00EC7B8F"/>
    <w:rsid w:val="00ED2667"/>
    <w:rsid w:val="00ED50DD"/>
    <w:rsid w:val="00EE107B"/>
    <w:rsid w:val="00EE3A77"/>
    <w:rsid w:val="00EE3D60"/>
    <w:rsid w:val="00EE6E6F"/>
    <w:rsid w:val="00EF30C8"/>
    <w:rsid w:val="00EF3FD9"/>
    <w:rsid w:val="00EF475D"/>
    <w:rsid w:val="00EF4FAF"/>
    <w:rsid w:val="00EF6591"/>
    <w:rsid w:val="00F00D94"/>
    <w:rsid w:val="00F01D44"/>
    <w:rsid w:val="00F029FF"/>
    <w:rsid w:val="00F04888"/>
    <w:rsid w:val="00F1421B"/>
    <w:rsid w:val="00F16C2C"/>
    <w:rsid w:val="00F21255"/>
    <w:rsid w:val="00F26C7F"/>
    <w:rsid w:val="00F27643"/>
    <w:rsid w:val="00F32921"/>
    <w:rsid w:val="00F34928"/>
    <w:rsid w:val="00F3613D"/>
    <w:rsid w:val="00F4050E"/>
    <w:rsid w:val="00F40C55"/>
    <w:rsid w:val="00F419B1"/>
    <w:rsid w:val="00F43938"/>
    <w:rsid w:val="00F44AE4"/>
    <w:rsid w:val="00F456A7"/>
    <w:rsid w:val="00F46A0A"/>
    <w:rsid w:val="00F52818"/>
    <w:rsid w:val="00F52A83"/>
    <w:rsid w:val="00F53BF5"/>
    <w:rsid w:val="00F56052"/>
    <w:rsid w:val="00F57AE0"/>
    <w:rsid w:val="00F66784"/>
    <w:rsid w:val="00F6768E"/>
    <w:rsid w:val="00F67F04"/>
    <w:rsid w:val="00F7115A"/>
    <w:rsid w:val="00F727D3"/>
    <w:rsid w:val="00F72C2A"/>
    <w:rsid w:val="00F73209"/>
    <w:rsid w:val="00F74672"/>
    <w:rsid w:val="00F769D2"/>
    <w:rsid w:val="00F81E7A"/>
    <w:rsid w:val="00FA27BB"/>
    <w:rsid w:val="00FA37CC"/>
    <w:rsid w:val="00FA3E0C"/>
    <w:rsid w:val="00FA4B34"/>
    <w:rsid w:val="00FA622F"/>
    <w:rsid w:val="00FB42DE"/>
    <w:rsid w:val="00FB4F6C"/>
    <w:rsid w:val="00FB5252"/>
    <w:rsid w:val="00FB67D2"/>
    <w:rsid w:val="00FC0DD3"/>
    <w:rsid w:val="00FC4704"/>
    <w:rsid w:val="00FC5F34"/>
    <w:rsid w:val="00FD0275"/>
    <w:rsid w:val="00FD09F5"/>
    <w:rsid w:val="00FD15EC"/>
    <w:rsid w:val="00FD6434"/>
    <w:rsid w:val="00FD7C48"/>
    <w:rsid w:val="00FE12D2"/>
    <w:rsid w:val="00FE135C"/>
    <w:rsid w:val="00FE1922"/>
    <w:rsid w:val="00FE28BB"/>
    <w:rsid w:val="00FE2DA6"/>
    <w:rsid w:val="00FE7B28"/>
    <w:rsid w:val="00FF1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l-GR" w:eastAsia="el-GR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71617"/>
    <w:pPr>
      <w:widowControl w:val="0"/>
      <w:suppressAutoHyphens/>
      <w:spacing w:after="200" w:line="288" w:lineRule="auto"/>
      <w:jc w:val="both"/>
    </w:pPr>
    <w:rPr>
      <w:rFonts w:ascii="Calibri" w:eastAsia="Cambria" w:hAnsi="Calibri" w:cs="Cambria"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D614F"/>
    <w:pPr>
      <w:keepNext/>
      <w:keepLines/>
      <w:pageBreakBefore/>
      <w:numPr>
        <w:numId w:val="1"/>
      </w:numPr>
      <w:spacing w:before="360" w:after="120" w:line="240" w:lineRule="auto"/>
      <w:outlineLvl w:val="0"/>
    </w:pPr>
    <w:rPr>
      <w:rFonts w:eastAsia="Times New Roman" w:cs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D614F"/>
    <w:pPr>
      <w:keepNext/>
      <w:keepLines/>
      <w:numPr>
        <w:ilvl w:val="1"/>
        <w:numId w:val="1"/>
      </w:numPr>
      <w:spacing w:before="300" w:after="120" w:line="240" w:lineRule="auto"/>
      <w:outlineLvl w:val="1"/>
    </w:pPr>
    <w:rPr>
      <w:rFonts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D614F"/>
    <w:pPr>
      <w:keepNext/>
      <w:keepLines/>
      <w:numPr>
        <w:ilvl w:val="2"/>
        <w:numId w:val="1"/>
      </w:numPr>
      <w:spacing w:before="200" w:after="240" w:line="240" w:lineRule="auto"/>
      <w:outlineLvl w:val="2"/>
    </w:pPr>
    <w:rPr>
      <w:rFonts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D614F"/>
    <w:pPr>
      <w:keepNext/>
      <w:keepLines/>
      <w:numPr>
        <w:ilvl w:val="3"/>
        <w:numId w:val="1"/>
      </w:numPr>
      <w:spacing w:before="200" w:after="120" w:line="240" w:lineRule="auto"/>
      <w:outlineLvl w:val="3"/>
    </w:pPr>
    <w:rPr>
      <w:rFonts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3D614F"/>
    <w:pPr>
      <w:keepNext/>
      <w:keepLines/>
      <w:numPr>
        <w:ilvl w:val="4"/>
        <w:numId w:val="1"/>
      </w:numPr>
      <w:spacing w:before="200" w:after="0"/>
      <w:outlineLvl w:val="4"/>
    </w:pPr>
    <w:rPr>
      <w:rFonts w:eastAsia="Times New Roman" w:cs="Times New Roman"/>
      <w:color w:val="244061"/>
    </w:rPr>
  </w:style>
  <w:style w:type="paragraph" w:styleId="Heading6">
    <w:name w:val="heading 6"/>
    <w:basedOn w:val="Normal"/>
    <w:next w:val="Normal"/>
    <w:link w:val="Heading6Char"/>
    <w:qFormat/>
    <w:rsid w:val="003D614F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4061"/>
    </w:rPr>
  </w:style>
  <w:style w:type="paragraph" w:styleId="Heading7">
    <w:name w:val="heading 7"/>
    <w:basedOn w:val="Normal"/>
    <w:next w:val="Normal"/>
    <w:link w:val="Heading7Char"/>
    <w:qFormat/>
    <w:rsid w:val="003D614F"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3D614F"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 w:cs="Times New Roman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D614F"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 w:cs="Times New Roman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D614F"/>
    <w:rPr>
      <w:rFonts w:ascii="Symbol" w:hAnsi="Symbol"/>
    </w:rPr>
  </w:style>
  <w:style w:type="character" w:customStyle="1" w:styleId="WW8Num3z0">
    <w:name w:val="WW8Num3z0"/>
    <w:rsid w:val="003D614F"/>
    <w:rPr>
      <w:rFonts w:ascii="Symbol" w:hAnsi="Symbol"/>
    </w:rPr>
  </w:style>
  <w:style w:type="character" w:customStyle="1" w:styleId="WW8Num4z0">
    <w:name w:val="WW8Num4z0"/>
    <w:rsid w:val="003D614F"/>
    <w:rPr>
      <w:rFonts w:ascii="Symbol" w:hAnsi="Symbol"/>
    </w:rPr>
  </w:style>
  <w:style w:type="character" w:customStyle="1" w:styleId="WW8Num5z0">
    <w:name w:val="WW8Num5z0"/>
    <w:rsid w:val="003D614F"/>
    <w:rPr>
      <w:rFonts w:ascii="Symbol" w:hAnsi="Symbol"/>
    </w:rPr>
  </w:style>
  <w:style w:type="character" w:customStyle="1" w:styleId="WW8Num6z0">
    <w:name w:val="WW8Num6z0"/>
    <w:rsid w:val="003D614F"/>
    <w:rPr>
      <w:rFonts w:ascii="Symbol" w:hAnsi="Symbol"/>
    </w:rPr>
  </w:style>
  <w:style w:type="character" w:customStyle="1" w:styleId="WW8Num8z0">
    <w:name w:val="WW8Num8z0"/>
    <w:rsid w:val="003D614F"/>
    <w:rPr>
      <w:rFonts w:ascii="Symbol" w:hAnsi="Symbol"/>
    </w:rPr>
  </w:style>
  <w:style w:type="character" w:customStyle="1" w:styleId="WW8Num8z1">
    <w:name w:val="WW8Num8z1"/>
    <w:rsid w:val="003D614F"/>
    <w:rPr>
      <w:rFonts w:ascii="OpenSymbol" w:hAnsi="OpenSymbol" w:cs="OpenSymbol"/>
    </w:rPr>
  </w:style>
  <w:style w:type="character" w:customStyle="1" w:styleId="WW8Num14z0">
    <w:name w:val="WW8Num14z0"/>
    <w:rsid w:val="003D614F"/>
    <w:rPr>
      <w:rFonts w:ascii="Symbol" w:hAnsi="Symbol"/>
    </w:rPr>
  </w:style>
  <w:style w:type="character" w:customStyle="1" w:styleId="WW8Num14z1">
    <w:name w:val="WW8Num14z1"/>
    <w:rsid w:val="003D614F"/>
    <w:rPr>
      <w:rFonts w:ascii="Courier New" w:hAnsi="Courier New" w:cs="Courier New"/>
    </w:rPr>
  </w:style>
  <w:style w:type="character" w:customStyle="1" w:styleId="Absatz-Standardschriftart">
    <w:name w:val="Absatz-Standardschriftart"/>
    <w:rsid w:val="003D614F"/>
  </w:style>
  <w:style w:type="character" w:customStyle="1" w:styleId="WW8Num7z0">
    <w:name w:val="WW8Num7z0"/>
    <w:rsid w:val="003D614F"/>
    <w:rPr>
      <w:rFonts w:ascii="Symbol" w:hAnsi="Symbol"/>
    </w:rPr>
  </w:style>
  <w:style w:type="character" w:customStyle="1" w:styleId="WW8Num7z1">
    <w:name w:val="WW8Num7z1"/>
    <w:rsid w:val="003D614F"/>
    <w:rPr>
      <w:rFonts w:ascii="Courier New" w:hAnsi="Courier New" w:cs="Courier New"/>
    </w:rPr>
  </w:style>
  <w:style w:type="character" w:customStyle="1" w:styleId="WW8Num7z2">
    <w:name w:val="WW8Num7z2"/>
    <w:rsid w:val="003D614F"/>
    <w:rPr>
      <w:rFonts w:ascii="Wingdings" w:hAnsi="Wingdings"/>
    </w:rPr>
  </w:style>
  <w:style w:type="character" w:customStyle="1" w:styleId="DefaultParagraphFont1">
    <w:name w:val="Default Paragraph Font1"/>
    <w:rsid w:val="003D614F"/>
  </w:style>
  <w:style w:type="character" w:customStyle="1" w:styleId="WW-Absatz-Standardschriftart">
    <w:name w:val="WW-Absatz-Standardschriftart"/>
    <w:rsid w:val="003D614F"/>
  </w:style>
  <w:style w:type="character" w:customStyle="1" w:styleId="WW-Absatz-Standardschriftart1">
    <w:name w:val="WW-Absatz-Standardschriftart1"/>
    <w:rsid w:val="003D614F"/>
  </w:style>
  <w:style w:type="character" w:customStyle="1" w:styleId="WW8Num11z0">
    <w:name w:val="WW8Num11z0"/>
    <w:rsid w:val="003D614F"/>
    <w:rPr>
      <w:rFonts w:ascii="Symbol" w:hAnsi="Symbol"/>
    </w:rPr>
  </w:style>
  <w:style w:type="character" w:customStyle="1" w:styleId="WW8Num11z1">
    <w:name w:val="WW8Num11z1"/>
    <w:rsid w:val="003D614F"/>
    <w:rPr>
      <w:rFonts w:ascii="Courier New" w:hAnsi="Courier New" w:cs="Courier New"/>
    </w:rPr>
  </w:style>
  <w:style w:type="character" w:customStyle="1" w:styleId="WW8Num11z2">
    <w:name w:val="WW8Num11z2"/>
    <w:rsid w:val="003D614F"/>
    <w:rPr>
      <w:rFonts w:ascii="Wingdings" w:hAnsi="Wingdings"/>
    </w:rPr>
  </w:style>
  <w:style w:type="character" w:customStyle="1" w:styleId="WW8Num12z1">
    <w:name w:val="WW8Num12z1"/>
    <w:rsid w:val="003D614F"/>
    <w:rPr>
      <w:rFonts w:ascii="Courier New" w:hAnsi="Courier New" w:cs="Courier New"/>
    </w:rPr>
  </w:style>
  <w:style w:type="character" w:customStyle="1" w:styleId="WW8Num12z2">
    <w:name w:val="WW8Num12z2"/>
    <w:rsid w:val="003D614F"/>
    <w:rPr>
      <w:rFonts w:ascii="Wingdings" w:hAnsi="Wingdings"/>
    </w:rPr>
  </w:style>
  <w:style w:type="character" w:customStyle="1" w:styleId="WW8Num12z3">
    <w:name w:val="WW8Num12z3"/>
    <w:rsid w:val="003D614F"/>
    <w:rPr>
      <w:rFonts w:ascii="Symbol" w:hAnsi="Symbol"/>
    </w:rPr>
  </w:style>
  <w:style w:type="character" w:customStyle="1" w:styleId="WW8Num13z0">
    <w:name w:val="WW8Num13z0"/>
    <w:rsid w:val="003D614F"/>
    <w:rPr>
      <w:rFonts w:ascii="Symbol" w:hAnsi="Symbol"/>
    </w:rPr>
  </w:style>
  <w:style w:type="character" w:customStyle="1" w:styleId="WW8Num13z1">
    <w:name w:val="WW8Num13z1"/>
    <w:rsid w:val="003D614F"/>
    <w:rPr>
      <w:rFonts w:ascii="Courier New" w:hAnsi="Courier New" w:cs="Courier New"/>
    </w:rPr>
  </w:style>
  <w:style w:type="character" w:customStyle="1" w:styleId="WW8Num13z2">
    <w:name w:val="WW8Num13z2"/>
    <w:rsid w:val="003D614F"/>
    <w:rPr>
      <w:rFonts w:ascii="Wingdings" w:hAnsi="Wingdings"/>
    </w:rPr>
  </w:style>
  <w:style w:type="character" w:customStyle="1" w:styleId="WW8Num14z2">
    <w:name w:val="WW8Num14z2"/>
    <w:rsid w:val="003D614F"/>
    <w:rPr>
      <w:rFonts w:ascii="Wingdings" w:hAnsi="Wingdings"/>
    </w:rPr>
  </w:style>
  <w:style w:type="character" w:customStyle="1" w:styleId="WW8Num16z0">
    <w:name w:val="WW8Num16z0"/>
    <w:rsid w:val="003D614F"/>
    <w:rPr>
      <w:rFonts w:ascii="Symbol" w:hAnsi="Symbol"/>
    </w:rPr>
  </w:style>
  <w:style w:type="character" w:customStyle="1" w:styleId="WW8Num16z1">
    <w:name w:val="WW8Num16z1"/>
    <w:rsid w:val="003D614F"/>
    <w:rPr>
      <w:rFonts w:ascii="Courier New" w:hAnsi="Courier New" w:cs="Courier New"/>
    </w:rPr>
  </w:style>
  <w:style w:type="character" w:customStyle="1" w:styleId="WW8Num16z2">
    <w:name w:val="WW8Num16z2"/>
    <w:rsid w:val="003D614F"/>
    <w:rPr>
      <w:rFonts w:ascii="Wingdings" w:hAnsi="Wingdings"/>
    </w:rPr>
  </w:style>
  <w:style w:type="character" w:customStyle="1" w:styleId="WW8Num17z0">
    <w:name w:val="WW8Num17z0"/>
    <w:rsid w:val="003D614F"/>
    <w:rPr>
      <w:rFonts w:ascii="Symbol" w:hAnsi="Symbol"/>
    </w:rPr>
  </w:style>
  <w:style w:type="character" w:customStyle="1" w:styleId="WW8Num17z1">
    <w:name w:val="WW8Num17z1"/>
    <w:rsid w:val="003D614F"/>
    <w:rPr>
      <w:rFonts w:ascii="Courier New" w:hAnsi="Courier New" w:cs="Courier New"/>
    </w:rPr>
  </w:style>
  <w:style w:type="character" w:customStyle="1" w:styleId="WW8Num17z2">
    <w:name w:val="WW8Num17z2"/>
    <w:rsid w:val="003D614F"/>
    <w:rPr>
      <w:rFonts w:ascii="Wingdings" w:hAnsi="Wingdings"/>
    </w:rPr>
  </w:style>
  <w:style w:type="character" w:customStyle="1" w:styleId="WW8Num18z0">
    <w:name w:val="WW8Num18z0"/>
    <w:rsid w:val="003D614F"/>
    <w:rPr>
      <w:b w:val="0"/>
    </w:rPr>
  </w:style>
  <w:style w:type="character" w:customStyle="1" w:styleId="WW8Num18z1">
    <w:name w:val="WW8Num18z1"/>
    <w:rsid w:val="003D614F"/>
    <w:rPr>
      <w:rFonts w:ascii="Courier New" w:hAnsi="Courier New" w:cs="Courier New"/>
    </w:rPr>
  </w:style>
  <w:style w:type="character" w:customStyle="1" w:styleId="WW8Num18z2">
    <w:name w:val="WW8Num18z2"/>
    <w:rsid w:val="003D614F"/>
    <w:rPr>
      <w:rFonts w:ascii="Wingdings" w:hAnsi="Wingdings"/>
    </w:rPr>
  </w:style>
  <w:style w:type="character" w:customStyle="1" w:styleId="WW8Num18z3">
    <w:name w:val="WW8Num18z3"/>
    <w:rsid w:val="003D614F"/>
    <w:rPr>
      <w:rFonts w:ascii="Symbol" w:hAnsi="Symbol"/>
    </w:rPr>
  </w:style>
  <w:style w:type="character" w:customStyle="1" w:styleId="WW8Num21z0">
    <w:name w:val="WW8Num21z0"/>
    <w:rsid w:val="003D614F"/>
    <w:rPr>
      <w:rFonts w:ascii="Symbol" w:hAnsi="Symbol"/>
    </w:rPr>
  </w:style>
  <w:style w:type="character" w:customStyle="1" w:styleId="WW8Num21z1">
    <w:name w:val="WW8Num21z1"/>
    <w:rsid w:val="003D614F"/>
    <w:rPr>
      <w:rFonts w:ascii="Courier New" w:hAnsi="Courier New" w:cs="Courier New"/>
    </w:rPr>
  </w:style>
  <w:style w:type="character" w:customStyle="1" w:styleId="WW8Num21z2">
    <w:name w:val="WW8Num21z2"/>
    <w:rsid w:val="003D614F"/>
    <w:rPr>
      <w:rFonts w:ascii="Wingdings" w:hAnsi="Wingdings"/>
    </w:rPr>
  </w:style>
  <w:style w:type="character" w:customStyle="1" w:styleId="WW8Num22z1">
    <w:name w:val="WW8Num22z1"/>
    <w:rsid w:val="003D614F"/>
    <w:rPr>
      <w:rFonts w:ascii="Courier New" w:hAnsi="Courier New" w:cs="Courier New"/>
    </w:rPr>
  </w:style>
  <w:style w:type="character" w:customStyle="1" w:styleId="WW8Num22z2">
    <w:name w:val="WW8Num22z2"/>
    <w:rsid w:val="003D614F"/>
    <w:rPr>
      <w:rFonts w:ascii="Wingdings" w:hAnsi="Wingdings"/>
    </w:rPr>
  </w:style>
  <w:style w:type="character" w:customStyle="1" w:styleId="WW8Num22z3">
    <w:name w:val="WW8Num22z3"/>
    <w:rsid w:val="003D614F"/>
    <w:rPr>
      <w:rFonts w:ascii="Symbol" w:hAnsi="Symbol"/>
    </w:rPr>
  </w:style>
  <w:style w:type="character" w:customStyle="1" w:styleId="WW8Num24z0">
    <w:name w:val="WW8Num24z0"/>
    <w:rsid w:val="003D614F"/>
    <w:rPr>
      <w:rFonts w:ascii="Symbol" w:hAnsi="Symbol"/>
    </w:rPr>
  </w:style>
  <w:style w:type="character" w:customStyle="1" w:styleId="WW8Num24z1">
    <w:name w:val="WW8Num24z1"/>
    <w:rsid w:val="003D614F"/>
    <w:rPr>
      <w:rFonts w:ascii="Courier New" w:hAnsi="Courier New" w:cs="Courier New"/>
    </w:rPr>
  </w:style>
  <w:style w:type="character" w:customStyle="1" w:styleId="WW8Num24z2">
    <w:name w:val="WW8Num24z2"/>
    <w:rsid w:val="003D614F"/>
    <w:rPr>
      <w:rFonts w:ascii="Wingdings" w:hAnsi="Wingdings"/>
    </w:rPr>
  </w:style>
  <w:style w:type="character" w:customStyle="1" w:styleId="WW8Num25z0">
    <w:name w:val="WW8Num25z0"/>
    <w:rsid w:val="003D614F"/>
    <w:rPr>
      <w:rFonts w:ascii="Symbol" w:hAnsi="Symbol"/>
    </w:rPr>
  </w:style>
  <w:style w:type="character" w:customStyle="1" w:styleId="WW8Num25z1">
    <w:name w:val="WW8Num25z1"/>
    <w:rsid w:val="003D614F"/>
    <w:rPr>
      <w:rFonts w:ascii="Courier New" w:hAnsi="Courier New" w:cs="Courier New"/>
    </w:rPr>
  </w:style>
  <w:style w:type="character" w:customStyle="1" w:styleId="WW8Num25z2">
    <w:name w:val="WW8Num25z2"/>
    <w:rsid w:val="003D614F"/>
    <w:rPr>
      <w:rFonts w:ascii="Wingdings" w:hAnsi="Wingdings"/>
    </w:rPr>
  </w:style>
  <w:style w:type="character" w:customStyle="1" w:styleId="WW-DefaultParagraphFont">
    <w:name w:val="WW-Default Paragraph Font"/>
    <w:rsid w:val="003D614F"/>
  </w:style>
  <w:style w:type="character" w:customStyle="1" w:styleId="CharChar2">
    <w:name w:val="Char Char2"/>
    <w:basedOn w:val="WW-DefaultParagraphFont"/>
    <w:rsid w:val="003D614F"/>
    <w:rPr>
      <w:rFonts w:ascii="Lucida Grande" w:hAnsi="Lucida Grande"/>
      <w:sz w:val="18"/>
      <w:szCs w:val="18"/>
    </w:rPr>
  </w:style>
  <w:style w:type="character" w:customStyle="1" w:styleId="CharChar11">
    <w:name w:val="Char Char11"/>
    <w:basedOn w:val="WW-DefaultParagraphFont"/>
    <w:rsid w:val="003D614F"/>
    <w:rPr>
      <w:rFonts w:ascii="Calibri" w:hAnsi="Calibri"/>
      <w:b/>
      <w:bCs/>
      <w:color w:val="345A8A"/>
      <w:sz w:val="32"/>
      <w:szCs w:val="32"/>
      <w:lang w:val="el-GR" w:eastAsia="ar-SA" w:bidi="ar-SA"/>
    </w:rPr>
  </w:style>
  <w:style w:type="character" w:customStyle="1" w:styleId="NoSpacingChar">
    <w:name w:val="No Spacing Char"/>
    <w:basedOn w:val="WW-DefaultParagraphFont"/>
    <w:rsid w:val="003D614F"/>
    <w:rPr>
      <w:rFonts w:ascii="PMingLiU" w:eastAsia="Times New Roman" w:hAnsi="PMingLiU"/>
      <w:sz w:val="22"/>
      <w:szCs w:val="22"/>
      <w:lang w:val="en-US" w:eastAsia="ar-SA" w:bidi="ar-SA"/>
    </w:rPr>
  </w:style>
  <w:style w:type="character" w:styleId="PlaceholderText">
    <w:name w:val="Placeholder Text"/>
    <w:basedOn w:val="WW-DefaultParagraphFont"/>
    <w:uiPriority w:val="99"/>
    <w:rsid w:val="003D614F"/>
    <w:rPr>
      <w:color w:val="808080"/>
    </w:rPr>
  </w:style>
  <w:style w:type="character" w:customStyle="1" w:styleId="CharChar1">
    <w:name w:val="Char Char1"/>
    <w:basedOn w:val="WW-DefaultParagraphFont"/>
    <w:rsid w:val="003D614F"/>
    <w:rPr>
      <w:sz w:val="24"/>
      <w:szCs w:val="24"/>
      <w:lang w:val="el-GR"/>
    </w:rPr>
  </w:style>
  <w:style w:type="character" w:customStyle="1" w:styleId="CharChar">
    <w:name w:val="Char Char"/>
    <w:basedOn w:val="WW-DefaultParagraphFont"/>
    <w:rsid w:val="003D614F"/>
    <w:rPr>
      <w:sz w:val="24"/>
      <w:szCs w:val="24"/>
      <w:lang w:val="el-GR"/>
    </w:rPr>
  </w:style>
  <w:style w:type="character" w:styleId="PageNumber">
    <w:name w:val="page number"/>
    <w:basedOn w:val="WW-DefaultParagraphFont"/>
    <w:uiPriority w:val="99"/>
    <w:rsid w:val="003D614F"/>
  </w:style>
  <w:style w:type="character" w:styleId="Hyperlink">
    <w:name w:val="Hyperlink"/>
    <w:basedOn w:val="WW-DefaultParagraphFont"/>
    <w:uiPriority w:val="99"/>
    <w:rsid w:val="003D614F"/>
    <w:rPr>
      <w:color w:val="365F91"/>
      <w:u w:val="single"/>
    </w:rPr>
  </w:style>
  <w:style w:type="character" w:customStyle="1" w:styleId="CharChar10">
    <w:name w:val="Char Char10"/>
    <w:basedOn w:val="WW-DefaultParagraphFont"/>
    <w:rsid w:val="003D614F"/>
    <w:rPr>
      <w:rFonts w:ascii="Calibri" w:hAnsi="Calibri"/>
      <w:b/>
      <w:bCs/>
      <w:color w:val="4F81BD"/>
      <w:sz w:val="26"/>
      <w:szCs w:val="26"/>
      <w:lang w:val="el-GR" w:eastAsia="ar-SA" w:bidi="ar-SA"/>
    </w:rPr>
  </w:style>
  <w:style w:type="character" w:customStyle="1" w:styleId="CharChar9">
    <w:name w:val="Char Char9"/>
    <w:basedOn w:val="WW-DefaultParagraphFont"/>
    <w:rsid w:val="003D614F"/>
    <w:rPr>
      <w:rFonts w:ascii="Calibri" w:hAnsi="Calibri"/>
      <w:b/>
      <w:bCs/>
      <w:color w:val="4F81BD"/>
      <w:sz w:val="24"/>
      <w:szCs w:val="24"/>
      <w:lang w:val="el-GR" w:eastAsia="ar-SA" w:bidi="ar-SA"/>
    </w:rPr>
  </w:style>
  <w:style w:type="character" w:customStyle="1" w:styleId="CharChar8">
    <w:name w:val="Char Char8"/>
    <w:basedOn w:val="WW-DefaultParagraphFont"/>
    <w:rsid w:val="003D614F"/>
    <w:rPr>
      <w:rFonts w:ascii="Calibri" w:hAnsi="Calibri"/>
      <w:b/>
      <w:bCs/>
      <w:i/>
      <w:iCs/>
      <w:color w:val="4F81BD"/>
      <w:sz w:val="24"/>
      <w:szCs w:val="24"/>
      <w:lang w:val="el-GR" w:eastAsia="ar-SA" w:bidi="ar-SA"/>
    </w:rPr>
  </w:style>
  <w:style w:type="character" w:customStyle="1" w:styleId="CharChar7">
    <w:name w:val="Char Char7"/>
    <w:basedOn w:val="WW-DefaultParagraphFont"/>
    <w:rsid w:val="003D614F"/>
    <w:rPr>
      <w:rFonts w:ascii="Calibri" w:hAnsi="Calibri"/>
      <w:color w:val="244061"/>
      <w:sz w:val="24"/>
      <w:szCs w:val="24"/>
      <w:lang w:val="el-GR" w:eastAsia="ar-SA" w:bidi="ar-SA"/>
    </w:rPr>
  </w:style>
  <w:style w:type="character" w:customStyle="1" w:styleId="CharChar6">
    <w:name w:val="Char Char6"/>
    <w:basedOn w:val="WW-DefaultParagraphFont"/>
    <w:rsid w:val="003D614F"/>
    <w:rPr>
      <w:rFonts w:ascii="Calibri" w:hAnsi="Calibri"/>
      <w:i/>
      <w:iCs/>
      <w:color w:val="244061"/>
      <w:sz w:val="24"/>
      <w:szCs w:val="24"/>
      <w:lang w:val="el-GR" w:eastAsia="ar-SA" w:bidi="ar-SA"/>
    </w:rPr>
  </w:style>
  <w:style w:type="character" w:customStyle="1" w:styleId="CharChar5">
    <w:name w:val="Char Char5"/>
    <w:basedOn w:val="WW-DefaultParagraphFont"/>
    <w:rsid w:val="003D614F"/>
    <w:rPr>
      <w:rFonts w:ascii="Calibri" w:hAnsi="Calibri"/>
      <w:i/>
      <w:iCs/>
      <w:color w:val="404040"/>
      <w:sz w:val="24"/>
      <w:szCs w:val="24"/>
      <w:lang w:val="el-GR" w:eastAsia="ar-SA" w:bidi="ar-SA"/>
    </w:rPr>
  </w:style>
  <w:style w:type="character" w:customStyle="1" w:styleId="CharChar4">
    <w:name w:val="Char Char4"/>
    <w:basedOn w:val="WW-DefaultParagraphFont"/>
    <w:rsid w:val="003D614F"/>
    <w:rPr>
      <w:rFonts w:ascii="Calibri" w:hAnsi="Calibri"/>
      <w:color w:val="363636"/>
      <w:lang w:val="el-GR" w:eastAsia="ar-SA" w:bidi="ar-SA"/>
    </w:rPr>
  </w:style>
  <w:style w:type="character" w:customStyle="1" w:styleId="CharChar3">
    <w:name w:val="Char Char3"/>
    <w:basedOn w:val="WW-DefaultParagraphFont"/>
    <w:rsid w:val="003D614F"/>
    <w:rPr>
      <w:rFonts w:ascii="Calibri" w:hAnsi="Calibri"/>
      <w:i/>
      <w:iCs/>
      <w:color w:val="363636"/>
      <w:lang w:val="el-GR" w:eastAsia="ar-SA" w:bidi="ar-SA"/>
    </w:rPr>
  </w:style>
  <w:style w:type="character" w:styleId="CommentReference">
    <w:name w:val="annotation reference"/>
    <w:basedOn w:val="WW-DefaultParagraphFont"/>
    <w:rsid w:val="003D614F"/>
    <w:rPr>
      <w:sz w:val="16"/>
      <w:szCs w:val="16"/>
    </w:rPr>
  </w:style>
  <w:style w:type="character" w:customStyle="1" w:styleId="FootnoteCharacters">
    <w:name w:val="Footnote Characters"/>
    <w:basedOn w:val="WW-DefaultParagraphFont"/>
    <w:rsid w:val="003D614F"/>
    <w:rPr>
      <w:vertAlign w:val="superscript"/>
    </w:rPr>
  </w:style>
  <w:style w:type="character" w:styleId="FollowedHyperlink">
    <w:name w:val="FollowedHyperlink"/>
    <w:basedOn w:val="WW-DefaultParagraphFont"/>
    <w:rsid w:val="003D614F"/>
    <w:rPr>
      <w:color w:val="800080"/>
      <w:u w:val="single"/>
    </w:rPr>
  </w:style>
  <w:style w:type="character" w:styleId="LineNumber">
    <w:name w:val="line number"/>
    <w:basedOn w:val="WW-DefaultParagraphFont"/>
    <w:rsid w:val="003D614F"/>
  </w:style>
  <w:style w:type="character" w:customStyle="1" w:styleId="NumberingSymbols">
    <w:name w:val="Numbering Symbols"/>
    <w:rsid w:val="003D614F"/>
  </w:style>
  <w:style w:type="character" w:customStyle="1" w:styleId="Bullets">
    <w:name w:val="Bullets"/>
    <w:rsid w:val="003D614F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D614F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sid w:val="003D614F"/>
    <w:pPr>
      <w:spacing w:after="120"/>
    </w:pPr>
  </w:style>
  <w:style w:type="paragraph" w:styleId="List">
    <w:name w:val="List"/>
    <w:basedOn w:val="BodyText"/>
    <w:rsid w:val="003D614F"/>
  </w:style>
  <w:style w:type="paragraph" w:styleId="Caption">
    <w:name w:val="caption"/>
    <w:basedOn w:val="Normal"/>
    <w:next w:val="Normal"/>
    <w:qFormat/>
    <w:rsid w:val="003D614F"/>
    <w:rPr>
      <w:b/>
      <w:bCs/>
      <w:sz w:val="20"/>
      <w:szCs w:val="20"/>
    </w:rPr>
  </w:style>
  <w:style w:type="paragraph" w:customStyle="1" w:styleId="Index">
    <w:name w:val="Index"/>
    <w:basedOn w:val="Normal"/>
    <w:rsid w:val="003D614F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3D614F"/>
    <w:pPr>
      <w:spacing w:after="0"/>
    </w:pPr>
    <w:rPr>
      <w:rFonts w:ascii="Lucida Grande" w:hAnsi="Lucida Grande"/>
      <w:sz w:val="18"/>
      <w:szCs w:val="18"/>
    </w:rPr>
  </w:style>
  <w:style w:type="paragraph" w:styleId="NoSpacing">
    <w:name w:val="No Spacing"/>
    <w:qFormat/>
    <w:rsid w:val="003D614F"/>
    <w:pPr>
      <w:widowControl w:val="0"/>
      <w:suppressAutoHyphens/>
    </w:pPr>
    <w:rPr>
      <w:rFonts w:ascii="PMingLiU" w:eastAsia="Arial" w:hAnsi="PMingLiU" w:cs="Cambria"/>
      <w:sz w:val="22"/>
      <w:szCs w:val="22"/>
      <w:lang w:val="en-US" w:eastAsia="ar-SA"/>
    </w:rPr>
  </w:style>
  <w:style w:type="paragraph" w:styleId="TOCHeading">
    <w:name w:val="TOC Heading"/>
    <w:basedOn w:val="Heading1"/>
    <w:next w:val="Normal"/>
    <w:uiPriority w:val="39"/>
    <w:qFormat/>
    <w:rsid w:val="003D614F"/>
    <w:pPr>
      <w:numPr>
        <w:numId w:val="0"/>
      </w:numPr>
      <w:spacing w:line="276" w:lineRule="auto"/>
    </w:pPr>
    <w:rPr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rsid w:val="003D614F"/>
    <w:pPr>
      <w:spacing w:before="120" w:after="0"/>
    </w:pPr>
    <w:rPr>
      <w:b/>
      <w:color w:val="548DD4"/>
    </w:rPr>
  </w:style>
  <w:style w:type="paragraph" w:styleId="TOC2">
    <w:name w:val="toc 2"/>
    <w:basedOn w:val="Normal"/>
    <w:next w:val="Normal"/>
    <w:uiPriority w:val="39"/>
    <w:rsid w:val="003D614F"/>
    <w:pPr>
      <w:spacing w:after="0"/>
    </w:pPr>
    <w:rPr>
      <w:color w:val="548DD4"/>
      <w:szCs w:val="22"/>
    </w:rPr>
  </w:style>
  <w:style w:type="paragraph" w:styleId="TOC3">
    <w:name w:val="toc 3"/>
    <w:basedOn w:val="Normal"/>
    <w:next w:val="Normal"/>
    <w:uiPriority w:val="39"/>
    <w:rsid w:val="003D614F"/>
    <w:pPr>
      <w:spacing w:after="0"/>
      <w:ind w:left="240"/>
    </w:pPr>
    <w:rPr>
      <w:i/>
      <w:color w:val="548DD4"/>
      <w:sz w:val="20"/>
      <w:szCs w:val="22"/>
    </w:rPr>
  </w:style>
  <w:style w:type="paragraph" w:styleId="TOC4">
    <w:name w:val="toc 4"/>
    <w:basedOn w:val="Normal"/>
    <w:next w:val="Normal"/>
    <w:uiPriority w:val="39"/>
    <w:rsid w:val="003D614F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uiPriority w:val="39"/>
    <w:rsid w:val="003D614F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rsid w:val="003D614F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uiPriority w:val="39"/>
    <w:rsid w:val="003D614F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uiPriority w:val="39"/>
    <w:rsid w:val="003D614F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uiPriority w:val="39"/>
    <w:rsid w:val="003D614F"/>
    <w:pPr>
      <w:spacing w:after="0"/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D614F"/>
    <w:pPr>
      <w:spacing w:after="0"/>
    </w:pPr>
  </w:style>
  <w:style w:type="paragraph" w:styleId="Footer">
    <w:name w:val="footer"/>
    <w:basedOn w:val="Normal"/>
    <w:link w:val="FooterChar"/>
    <w:autoRedefine/>
    <w:uiPriority w:val="99"/>
    <w:rsid w:val="00771617"/>
    <w:pPr>
      <w:spacing w:after="0"/>
    </w:pPr>
  </w:style>
  <w:style w:type="paragraph" w:styleId="ListParagraph">
    <w:name w:val="List Paragraph"/>
    <w:basedOn w:val="Normal"/>
    <w:autoRedefine/>
    <w:uiPriority w:val="34"/>
    <w:qFormat/>
    <w:rsid w:val="003401C6"/>
    <w:pPr>
      <w:numPr>
        <w:numId w:val="29"/>
      </w:numPr>
    </w:pPr>
  </w:style>
  <w:style w:type="paragraph" w:styleId="ListBullet">
    <w:name w:val="List Bullet"/>
    <w:basedOn w:val="Normal"/>
    <w:rsid w:val="003D614F"/>
    <w:pPr>
      <w:numPr>
        <w:numId w:val="5"/>
      </w:numPr>
    </w:pPr>
  </w:style>
  <w:style w:type="paragraph" w:styleId="CommentText">
    <w:name w:val="annotation text"/>
    <w:basedOn w:val="Normal"/>
    <w:rsid w:val="003D614F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3D614F"/>
    <w:rPr>
      <w:b/>
      <w:bCs/>
    </w:rPr>
  </w:style>
  <w:style w:type="paragraph" w:styleId="FootnoteText">
    <w:name w:val="footnote text"/>
    <w:basedOn w:val="Normal"/>
    <w:rsid w:val="003D614F"/>
    <w:rPr>
      <w:sz w:val="20"/>
      <w:szCs w:val="20"/>
    </w:rPr>
  </w:style>
  <w:style w:type="paragraph" w:styleId="TableofFigures">
    <w:name w:val="table of figures"/>
    <w:basedOn w:val="Normal"/>
    <w:next w:val="Normal"/>
    <w:rsid w:val="003D614F"/>
    <w:pPr>
      <w:spacing w:after="0"/>
      <w:ind w:left="480" w:hanging="480"/>
      <w:jc w:val="left"/>
    </w:pPr>
    <w:rPr>
      <w:rFonts w:ascii="Times New Roman" w:hAnsi="Times New Roman"/>
      <w:b/>
      <w:bCs/>
      <w:sz w:val="20"/>
      <w:szCs w:val="20"/>
    </w:rPr>
  </w:style>
  <w:style w:type="paragraph" w:styleId="ListContinue">
    <w:name w:val="List Continue"/>
    <w:basedOn w:val="Normal"/>
    <w:rsid w:val="003D614F"/>
    <w:pPr>
      <w:spacing w:after="120"/>
      <w:ind w:left="283"/>
    </w:pPr>
  </w:style>
  <w:style w:type="paragraph" w:styleId="ListBullet2">
    <w:name w:val="List Bullet 2"/>
    <w:basedOn w:val="Normal"/>
    <w:rsid w:val="003D614F"/>
    <w:pPr>
      <w:numPr>
        <w:numId w:val="4"/>
      </w:numPr>
    </w:pPr>
  </w:style>
  <w:style w:type="paragraph" w:styleId="ListContinue2">
    <w:name w:val="List Continue 2"/>
    <w:basedOn w:val="Normal"/>
    <w:rsid w:val="003D614F"/>
    <w:pPr>
      <w:spacing w:after="120" w:line="264" w:lineRule="auto"/>
      <w:ind w:left="641"/>
    </w:pPr>
  </w:style>
  <w:style w:type="paragraph" w:styleId="ListBullet3">
    <w:name w:val="List Bullet 3"/>
    <w:basedOn w:val="Normal"/>
    <w:rsid w:val="003D614F"/>
    <w:pPr>
      <w:numPr>
        <w:numId w:val="3"/>
      </w:numPr>
    </w:pPr>
  </w:style>
  <w:style w:type="paragraph" w:styleId="ListContinue3">
    <w:name w:val="List Continue 3"/>
    <w:basedOn w:val="Normal"/>
    <w:rsid w:val="003D614F"/>
    <w:pPr>
      <w:spacing w:after="120"/>
      <w:ind w:left="849"/>
    </w:pPr>
  </w:style>
  <w:style w:type="paragraph" w:styleId="ListBullet4">
    <w:name w:val="List Bullet 4"/>
    <w:basedOn w:val="Normal"/>
    <w:rsid w:val="003D614F"/>
    <w:pPr>
      <w:numPr>
        <w:numId w:val="2"/>
      </w:numPr>
    </w:pPr>
  </w:style>
  <w:style w:type="paragraph" w:customStyle="1" w:styleId="TableContents">
    <w:name w:val="Table Contents"/>
    <w:basedOn w:val="Normal"/>
    <w:rsid w:val="003D614F"/>
    <w:pPr>
      <w:suppressLineNumbers/>
    </w:pPr>
  </w:style>
  <w:style w:type="paragraph" w:customStyle="1" w:styleId="TableHeading">
    <w:name w:val="Table Heading"/>
    <w:basedOn w:val="TableContents"/>
    <w:rsid w:val="003D614F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3D614F"/>
  </w:style>
  <w:style w:type="paragraph" w:customStyle="1" w:styleId="Contents10">
    <w:name w:val="Contents 10"/>
    <w:basedOn w:val="Index"/>
    <w:rsid w:val="003D614F"/>
    <w:pPr>
      <w:tabs>
        <w:tab w:val="right" w:leader="dot" w:pos="7425"/>
      </w:tabs>
      <w:ind w:left="2547"/>
    </w:pPr>
  </w:style>
  <w:style w:type="paragraph" w:customStyle="1" w:styleId="Heading10">
    <w:name w:val="Heading 10"/>
    <w:basedOn w:val="Heading"/>
    <w:next w:val="BodyText"/>
    <w:rsid w:val="003D614F"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2F26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A1881"/>
    <w:pPr>
      <w:tabs>
        <w:tab w:val="left" w:pos="709"/>
      </w:tabs>
      <w:suppressAutoHyphens/>
      <w:spacing w:after="200" w:line="288" w:lineRule="atLeast"/>
      <w:jc w:val="both"/>
    </w:pPr>
    <w:rPr>
      <w:rFonts w:ascii="Cambria" w:eastAsia="Cambria" w:hAnsi="Cambria" w:cs="Cambria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84993"/>
    <w:rPr>
      <w:rFonts w:ascii="Lucida Grande" w:eastAsia="Cambria" w:hAnsi="Lucida Grande" w:cs="Cambria"/>
      <w:sz w:val="18"/>
      <w:szCs w:val="18"/>
      <w:lang w:eastAsia="ar-SA"/>
    </w:rPr>
  </w:style>
  <w:style w:type="character" w:customStyle="1" w:styleId="Heading1Char">
    <w:name w:val="Heading 1 Char"/>
    <w:basedOn w:val="DefaultParagraphFont"/>
    <w:link w:val="Heading1"/>
    <w:rsid w:val="00684993"/>
    <w:rPr>
      <w:rFonts w:ascii="Calibri" w:hAnsi="Calibri"/>
      <w:b/>
      <w:bCs/>
      <w:color w:val="345A8A"/>
      <w:sz w:val="32"/>
      <w:szCs w:val="3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684993"/>
    <w:rPr>
      <w:rFonts w:ascii="Cambria" w:eastAsia="Cambria" w:hAnsi="Cambria" w:cs="Cambria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771617"/>
    <w:rPr>
      <w:rFonts w:ascii="Calibri" w:eastAsia="Cambria" w:hAnsi="Calibri" w:cs="Cambria"/>
      <w:sz w:val="22"/>
      <w:lang w:eastAsia="ar-SA"/>
    </w:rPr>
  </w:style>
  <w:style w:type="table" w:customStyle="1" w:styleId="MediumGrid31">
    <w:name w:val="Medium Grid 31"/>
    <w:basedOn w:val="TableNormal"/>
    <w:uiPriority w:val="69"/>
    <w:rsid w:val="00684993"/>
    <w:rPr>
      <w:rFonts w:ascii="Cambria" w:eastAsia="Cambria" w:hAnsi="Cambria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rsid w:val="00684993"/>
    <w:rPr>
      <w:rFonts w:ascii="Calibri" w:hAnsi="Calibri"/>
      <w:b/>
      <w:bCs/>
      <w:color w:val="4F81BD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684993"/>
    <w:rPr>
      <w:rFonts w:ascii="Calibri" w:hAnsi="Calibri"/>
      <w:b/>
      <w:bCs/>
      <w:color w:val="4F81BD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84993"/>
    <w:rPr>
      <w:rFonts w:ascii="Calibri" w:hAnsi="Calibri"/>
      <w:b/>
      <w:bCs/>
      <w:i/>
      <w:iCs/>
      <w:color w:val="4F81BD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684993"/>
    <w:rPr>
      <w:rFonts w:ascii="Calibri" w:hAnsi="Calibri"/>
      <w:color w:val="24406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684993"/>
    <w:rPr>
      <w:rFonts w:ascii="Calibri" w:hAnsi="Calibri"/>
      <w:i/>
      <w:iCs/>
      <w:color w:val="24406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684993"/>
    <w:rPr>
      <w:rFonts w:ascii="Calibri" w:hAnsi="Calibri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684993"/>
    <w:rPr>
      <w:rFonts w:ascii="Calibri" w:hAnsi="Calibri"/>
      <w:color w:val="363636"/>
      <w:lang w:eastAsia="ar-SA"/>
    </w:rPr>
  </w:style>
  <w:style w:type="character" w:customStyle="1" w:styleId="Heading9Char">
    <w:name w:val="Heading 9 Char"/>
    <w:basedOn w:val="DefaultParagraphFont"/>
    <w:link w:val="Heading9"/>
    <w:rsid w:val="00684993"/>
    <w:rPr>
      <w:rFonts w:ascii="Calibri" w:hAnsi="Calibri"/>
      <w:i/>
      <w:iCs/>
      <w:color w:val="363636"/>
      <w:lang w:eastAsia="ar-SA"/>
    </w:rPr>
  </w:style>
  <w:style w:type="character" w:styleId="FootnoteReference">
    <w:name w:val="footnote reference"/>
    <w:basedOn w:val="DefaultParagraphFont"/>
    <w:semiHidden/>
    <w:rsid w:val="00684993"/>
    <w:rPr>
      <w:vertAlign w:val="superscript"/>
    </w:rPr>
  </w:style>
  <w:style w:type="paragraph" w:customStyle="1" w:styleId="Char1CharCharChar">
    <w:name w:val="Char1 Char Char Char"/>
    <w:basedOn w:val="Normal"/>
    <w:rsid w:val="00684993"/>
    <w:pPr>
      <w:widowControl/>
      <w:suppressAutoHyphens w:val="0"/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paragraph" w:customStyle="1" w:styleId="CharCharChar">
    <w:name w:val="Char Char Char"/>
    <w:basedOn w:val="Normal"/>
    <w:rsid w:val="00684993"/>
    <w:pPr>
      <w:widowControl/>
      <w:suppressAutoHyphens w:val="0"/>
      <w:spacing w:after="160" w:line="240" w:lineRule="exact"/>
      <w:jc w:val="left"/>
    </w:pPr>
    <w:rPr>
      <w:rFonts w:ascii="Tahoma" w:eastAsia="Times New Roman" w:hAnsi="Tahoma" w:cs="Times New Roman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684993"/>
    <w:pPr>
      <w:widowControl/>
      <w:shd w:val="clear" w:color="auto" w:fill="000080"/>
      <w:suppressAutoHyphens w:val="0"/>
    </w:pPr>
    <w:rPr>
      <w:rFonts w:ascii="Tahoma" w:hAnsi="Tahoma" w:cs="Tahoma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684993"/>
    <w:rPr>
      <w:rFonts w:ascii="Tahoma" w:eastAsia="Cambria" w:hAnsi="Tahoma" w:cs="Tahoma"/>
      <w:shd w:val="clear" w:color="auto" w:fill="000080"/>
      <w:lang w:eastAsia="en-US"/>
    </w:rPr>
  </w:style>
  <w:style w:type="paragraph" w:customStyle="1" w:styleId="CSF2">
    <w:name w:val="C+S+F2"/>
    <w:basedOn w:val="Normal"/>
    <w:rsid w:val="00684993"/>
    <w:pPr>
      <w:numPr>
        <w:numId w:val="6"/>
      </w:numPr>
      <w:spacing w:before="60" w:after="60" w:line="240" w:lineRule="auto"/>
    </w:pPr>
    <w:rPr>
      <w:rFonts w:ascii="Arial" w:eastAsia="Times New Roman" w:hAnsi="Arial" w:cs="Times New Roman"/>
      <w:szCs w:val="22"/>
    </w:rPr>
  </w:style>
  <w:style w:type="paragraph" w:customStyle="1" w:styleId="parCSF1">
    <w:name w:val="par C+S+F1"/>
    <w:basedOn w:val="Normal"/>
    <w:rsid w:val="00684993"/>
    <w:pPr>
      <w:spacing w:before="60" w:after="60" w:line="240" w:lineRule="auto"/>
    </w:pPr>
    <w:rPr>
      <w:rFonts w:ascii="Arial" w:eastAsia="Times New Roman" w:hAnsi="Arial" w:cs="Times New Roman"/>
      <w:szCs w:val="22"/>
    </w:rPr>
  </w:style>
  <w:style w:type="character" w:customStyle="1" w:styleId="apple-style-span">
    <w:name w:val="apple-style-span"/>
    <w:basedOn w:val="DefaultParagraphFont"/>
    <w:rsid w:val="00684993"/>
  </w:style>
  <w:style w:type="character" w:customStyle="1" w:styleId="apple-converted-space">
    <w:name w:val="apple-converted-space"/>
    <w:basedOn w:val="DefaultParagraphFont"/>
    <w:rsid w:val="00684993"/>
  </w:style>
  <w:style w:type="paragraph" w:styleId="NormalWeb">
    <w:name w:val="Normal (Web)"/>
    <w:basedOn w:val="Normal"/>
    <w:uiPriority w:val="99"/>
    <w:rsid w:val="00684993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l-GR"/>
    </w:rPr>
  </w:style>
  <w:style w:type="character" w:styleId="Emphasis">
    <w:name w:val="Emphasis"/>
    <w:basedOn w:val="DefaultParagraphFont"/>
    <w:qFormat/>
    <w:rsid w:val="00684993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B449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B4493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3E29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3E29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-Accent12">
    <w:name w:val="Light Grid - Accent 12"/>
    <w:basedOn w:val="TableNormal"/>
    <w:uiPriority w:val="62"/>
    <w:rsid w:val="00F52A8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rsid w:val="00597CCF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83A63" w:themeColor="text2" w:themeShade="C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7CCF"/>
    <w:rPr>
      <w:rFonts w:ascii="Calibri" w:eastAsiaTheme="majorEastAsia" w:hAnsi="Calibri" w:cstheme="majorBidi"/>
      <w:color w:val="183A63" w:themeColor="text2" w:themeShade="CC"/>
      <w:spacing w:val="5"/>
      <w:kern w:val="28"/>
      <w:sz w:val="36"/>
      <w:szCs w:val="52"/>
      <w:lang w:eastAsia="ar-SA"/>
    </w:rPr>
  </w:style>
  <w:style w:type="character" w:customStyle="1" w:styleId="apple-tab-span">
    <w:name w:val="apple-tab-span"/>
    <w:basedOn w:val="DefaultParagraphFont"/>
    <w:rsid w:val="004432F2"/>
  </w:style>
  <w:style w:type="character" w:customStyle="1" w:styleId="BodyTextChar">
    <w:name w:val="Body Text Char"/>
    <w:basedOn w:val="DefaultParagraphFont"/>
    <w:link w:val="BodyText"/>
    <w:rsid w:val="00D508A7"/>
    <w:rPr>
      <w:rFonts w:ascii="Calibri" w:eastAsia="Cambria" w:hAnsi="Calibri" w:cs="Cambria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http://svn.imis.athena-innovation.gr/redmine/dioikitiki-metarithmisi/drasi1/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yperlink" Target="http://83.212.121.173/drasi1/apofase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83.212.121.173/drasi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df"/><Relationship Id="rId23" Type="http://schemas.openxmlformats.org/officeDocument/2006/relationships/hyperlink" Target="http://creativecommons.org/licenses/by-sa/3.0/gr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froditoula\Application%20Data\Microsoft\Templates\Department-CP-XXXX-2008013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D69-C55A-4906-AB25-B21EF85D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Department-CP-XXXX-20080131.dot</Template>
  <TotalTime>7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Σχέδιο Υλοποίησης</vt:lpstr>
    </vt:vector>
  </TitlesOfParts>
  <Manager/>
  <Company>Microsoft</Company>
  <LinksUpToDate>false</LinksUpToDate>
  <CharactersWithSpaces>1828</CharactersWithSpaces>
  <SharedDoc>false</SharedDoc>
  <HyperlinkBase/>
  <HLinks>
    <vt:vector size="18" baseType="variant">
      <vt:variant>
        <vt:i4>4522037</vt:i4>
      </vt:variant>
      <vt:variant>
        <vt:i4>363</vt:i4>
      </vt:variant>
      <vt:variant>
        <vt:i4>0</vt:i4>
      </vt:variant>
      <vt:variant>
        <vt:i4>5</vt:i4>
      </vt:variant>
      <vt:variant>
        <vt:lpwstr>mailto:info@geodata.gov.gr</vt:lpwstr>
      </vt:variant>
      <vt:variant>
        <vt:lpwstr/>
      </vt:variant>
      <vt:variant>
        <vt:i4>983135</vt:i4>
      </vt:variant>
      <vt:variant>
        <vt:i4>300</vt:i4>
      </vt:variant>
      <vt:variant>
        <vt:i4>0</vt:i4>
      </vt:variant>
      <vt:variant>
        <vt:i4>5</vt:i4>
      </vt:variant>
      <vt:variant>
        <vt:lpwstr>http://geodata8.vm.grnet.gr/geodata/</vt:lpwstr>
      </vt:variant>
      <vt:variant>
        <vt:lpwstr/>
      </vt:variant>
      <vt:variant>
        <vt:i4>983135</vt:i4>
      </vt:variant>
      <vt:variant>
        <vt:i4>282</vt:i4>
      </vt:variant>
      <vt:variant>
        <vt:i4>0</vt:i4>
      </vt:variant>
      <vt:variant>
        <vt:i4>5</vt:i4>
      </vt:variant>
      <vt:variant>
        <vt:lpwstr>http://geodata8.vm.grnet.gr/geodata/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Σχέδιο Υλοποίησης</dc:title>
  <dc:subject/>
  <dc:creator>spathan</dc:creator>
  <cp:keywords/>
  <dc:description/>
  <cp:lastModifiedBy>Owner</cp:lastModifiedBy>
  <cp:revision>6</cp:revision>
  <cp:lastPrinted>2013-06-13T12:07:00Z</cp:lastPrinted>
  <dcterms:created xsi:type="dcterms:W3CDTF">2013-06-13T12:10:00Z</dcterms:created>
  <dcterms:modified xsi:type="dcterms:W3CDTF">2013-07-09T08:20:00Z</dcterms:modified>
  <cp:category/>
</cp:coreProperties>
</file>